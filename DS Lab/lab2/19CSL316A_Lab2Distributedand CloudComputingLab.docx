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1B1D" w14:textId="77777777" w:rsidR="00B30FBE" w:rsidRPr="0039262D" w:rsidRDefault="00445A4C" w:rsidP="00D47D17">
      <w:pPr>
        <w:tabs>
          <w:tab w:val="left" w:pos="2534"/>
        </w:tabs>
        <w:jc w:val="both"/>
        <w:rPr>
          <w:rFonts w:ascii="Arial Rounded MT Bold" w:hAnsi="Arial Rounded MT Bold"/>
          <w:b/>
          <w:bCs/>
          <w:u w:val="single"/>
        </w:rPr>
      </w:pPr>
      <w:r w:rsidRPr="0039262D">
        <w:rPr>
          <w:rFonts w:ascii="Arial Rounded MT Bold" w:hAnsi="Arial Rounded MT Bold" w:cs="Times New Roman"/>
          <w:b/>
          <w:bCs/>
          <w:u w:val="single"/>
        </w:rPr>
        <w:t>Laboratory 2</w:t>
      </w:r>
    </w:p>
    <w:p w14:paraId="16710619" w14:textId="77777777" w:rsidR="00B30FBE" w:rsidRPr="0039262D" w:rsidRDefault="00B30FBE" w:rsidP="00B30FBE">
      <w:pPr>
        <w:spacing w:line="360" w:lineRule="auto"/>
        <w:jc w:val="both"/>
        <w:rPr>
          <w:rFonts w:ascii="Arial Rounded MT Bold" w:hAnsi="Arial Rounded MT Bold"/>
          <w:b/>
          <w:bCs/>
          <w:u w:val="single"/>
        </w:rPr>
      </w:pPr>
      <w:r w:rsidRPr="0039262D">
        <w:rPr>
          <w:rFonts w:ascii="Arial Rounded MT Bold" w:hAnsi="Arial Rounded MT Bold" w:cs="Times New Roman"/>
          <w:b/>
          <w:bCs/>
          <w:u w:val="single"/>
        </w:rPr>
        <w:t>Title of the Labo</w:t>
      </w:r>
      <w:r w:rsidR="000130F8" w:rsidRPr="0039262D">
        <w:rPr>
          <w:rFonts w:ascii="Arial Rounded MT Bold" w:hAnsi="Arial Rounded MT Bold" w:cs="Times New Roman"/>
          <w:b/>
          <w:bCs/>
          <w:u w:val="single"/>
        </w:rPr>
        <w:t xml:space="preserve">ratory Exercise: </w:t>
      </w:r>
      <w:r w:rsidR="004B3DD8" w:rsidRPr="0039262D">
        <w:rPr>
          <w:rFonts w:ascii="Arial Rounded MT Bold" w:hAnsi="Arial Rounded MT Bold" w:cs="Times New Roman"/>
          <w:b/>
          <w:bCs/>
          <w:u w:val="single"/>
        </w:rPr>
        <w:t xml:space="preserve">Basic </w:t>
      </w:r>
      <w:r w:rsidR="002919CA" w:rsidRPr="0039262D">
        <w:rPr>
          <w:rFonts w:ascii="Arial Rounded MT Bold" w:hAnsi="Arial Rounded MT Bold" w:cs="Times New Roman"/>
          <w:b/>
          <w:bCs/>
          <w:u w:val="single"/>
        </w:rPr>
        <w:t xml:space="preserve">Client server </w:t>
      </w:r>
      <w:r w:rsidR="000130F8" w:rsidRPr="0039262D">
        <w:rPr>
          <w:rFonts w:ascii="Arial Rounded MT Bold" w:hAnsi="Arial Rounded MT Bold" w:cs="Times New Roman"/>
          <w:b/>
          <w:bCs/>
          <w:u w:val="single"/>
        </w:rPr>
        <w:t xml:space="preserve">Programs </w:t>
      </w:r>
    </w:p>
    <w:p w14:paraId="0903A967" w14:textId="77777777" w:rsidR="00B30FBE" w:rsidRPr="007223D7" w:rsidRDefault="00C74B50" w:rsidP="00C74B50">
      <w:pPr>
        <w:tabs>
          <w:tab w:val="left" w:pos="720"/>
        </w:tabs>
        <w:suppressAutoHyphens/>
        <w:spacing w:line="360" w:lineRule="auto"/>
        <w:ind w:left="360"/>
        <w:jc w:val="both"/>
        <w:rPr>
          <w:rFonts w:ascii="Arial Rounded MT Bold" w:hAnsi="Arial Rounded MT Bold"/>
        </w:rPr>
      </w:pPr>
      <w:r w:rsidRPr="0039262D">
        <w:rPr>
          <w:rFonts w:ascii="Arial Rounded MT Bold" w:hAnsi="Arial Rounded MT Bold" w:cs="Times New Roman"/>
          <w:b/>
          <w:bCs/>
          <w:u w:val="single"/>
        </w:rPr>
        <w:t xml:space="preserve">1. </w:t>
      </w:r>
      <w:r w:rsidR="00B30FBE" w:rsidRPr="0039262D">
        <w:rPr>
          <w:rFonts w:ascii="Arial Rounded MT Bold" w:hAnsi="Arial Rounded MT Bold" w:cs="Times New Roman"/>
          <w:b/>
          <w:bCs/>
          <w:u w:val="single"/>
        </w:rPr>
        <w:t>Introduction and Purpose of Experiment</w:t>
      </w:r>
    </w:p>
    <w:p w14:paraId="6C86905C" w14:textId="77777777" w:rsidR="002919CA" w:rsidRPr="007223D7" w:rsidRDefault="002919CA" w:rsidP="00B30FBE">
      <w:pPr>
        <w:spacing w:line="360" w:lineRule="auto"/>
        <w:ind w:left="720"/>
        <w:jc w:val="both"/>
        <w:rPr>
          <w:rFonts w:ascii="Arial Rounded MT Bold" w:hAnsi="Arial Rounded MT Bold" w:cs="Times New Roman"/>
        </w:rPr>
      </w:pPr>
      <w:r w:rsidRPr="007223D7">
        <w:rPr>
          <w:rFonts w:ascii="Arial Rounded MT Bold" w:hAnsi="Arial Rounded MT Bold" w:cs="Times New Roman"/>
        </w:rPr>
        <w:t>A basic one-way Client and Server setup where a Client connects, sends messages to server and the server shows them using socket connection.</w:t>
      </w:r>
    </w:p>
    <w:p w14:paraId="015CFF41" w14:textId="2C1B5A8B" w:rsidR="00B30FBE" w:rsidRPr="0039262D" w:rsidRDefault="00B30FBE" w:rsidP="002919CA">
      <w:pPr>
        <w:tabs>
          <w:tab w:val="center" w:pos="4873"/>
        </w:tabs>
        <w:spacing w:line="360" w:lineRule="auto"/>
        <w:ind w:left="720"/>
        <w:jc w:val="both"/>
        <w:rPr>
          <w:rFonts w:ascii="Arial Rounded MT Bold" w:hAnsi="Arial Rounded MT Bold"/>
          <w:b/>
          <w:bCs/>
          <w:u w:val="single"/>
        </w:rPr>
      </w:pPr>
      <w:r w:rsidRPr="0039262D">
        <w:rPr>
          <w:rFonts w:ascii="Arial Rounded MT Bold" w:hAnsi="Arial Rounded MT Bold" w:cs="Times New Roman"/>
          <w:b/>
          <w:bCs/>
          <w:u w:val="single"/>
        </w:rPr>
        <w:t>Aim and Objectives</w:t>
      </w:r>
    </w:p>
    <w:p w14:paraId="67B90E64" w14:textId="77777777" w:rsidR="00B30FBE" w:rsidRPr="0039262D" w:rsidRDefault="00B30FBE" w:rsidP="00B30FBE">
      <w:pPr>
        <w:spacing w:line="360" w:lineRule="auto"/>
        <w:ind w:left="360" w:firstLine="360"/>
        <w:jc w:val="both"/>
        <w:rPr>
          <w:rFonts w:ascii="Arial Rounded MT Bold" w:hAnsi="Arial Rounded MT Bold"/>
          <w:b/>
          <w:bCs/>
          <w:u w:val="single"/>
        </w:rPr>
      </w:pPr>
      <w:r w:rsidRPr="0039262D">
        <w:rPr>
          <w:rFonts w:ascii="Arial Rounded MT Bold" w:hAnsi="Arial Rounded MT Bold" w:cs="Times New Roman"/>
          <w:b/>
          <w:bCs/>
          <w:u w:val="single"/>
        </w:rPr>
        <w:t>Aim</w:t>
      </w:r>
    </w:p>
    <w:p w14:paraId="416A11DC" w14:textId="77777777" w:rsidR="00B30FBE" w:rsidRPr="007223D7" w:rsidRDefault="00B30FBE" w:rsidP="00EC56E3">
      <w:pPr>
        <w:pStyle w:val="ListParagraph"/>
        <w:widowControl w:val="0"/>
        <w:numPr>
          <w:ilvl w:val="0"/>
          <w:numId w:val="7"/>
        </w:numPr>
        <w:tabs>
          <w:tab w:val="left" w:pos="720"/>
          <w:tab w:val="left" w:pos="2880"/>
        </w:tabs>
        <w:suppressAutoHyphens/>
        <w:spacing w:after="0" w:line="360" w:lineRule="auto"/>
        <w:jc w:val="both"/>
        <w:rPr>
          <w:rFonts w:ascii="Arial Rounded MT Bold" w:hAnsi="Arial Rounded MT Bold"/>
        </w:rPr>
      </w:pPr>
      <w:r w:rsidRPr="007223D7">
        <w:rPr>
          <w:rFonts w:ascii="Arial Rounded MT Bold" w:hAnsi="Arial Rounded MT Bold" w:cs="Times New Roman"/>
        </w:rPr>
        <w:t>To d</w:t>
      </w:r>
      <w:r w:rsidR="004E133A" w:rsidRPr="007223D7">
        <w:rPr>
          <w:rFonts w:ascii="Arial Rounded MT Bold" w:hAnsi="Arial Rounded MT Bold" w:cs="Times New Roman"/>
        </w:rPr>
        <w:t>o</w:t>
      </w:r>
      <w:r w:rsidRPr="007223D7">
        <w:rPr>
          <w:rFonts w:ascii="Arial Rounded MT Bold" w:hAnsi="Arial Rounded MT Bold" w:cs="Times New Roman"/>
        </w:rPr>
        <w:t xml:space="preserve"> </w:t>
      </w:r>
      <w:r w:rsidR="004E133A" w:rsidRPr="007223D7">
        <w:rPr>
          <w:rFonts w:ascii="Arial Rounded MT Bold" w:hAnsi="Arial Rounded MT Bold" w:cs="Times New Roman"/>
        </w:rPr>
        <w:t xml:space="preserve">socket programing </w:t>
      </w:r>
    </w:p>
    <w:p w14:paraId="1D3BE9B5" w14:textId="77777777" w:rsidR="00B30FBE" w:rsidRPr="007223D7" w:rsidRDefault="00C74B50" w:rsidP="004E133A">
      <w:pPr>
        <w:tabs>
          <w:tab w:val="left" w:pos="720"/>
          <w:tab w:val="center" w:pos="4693"/>
        </w:tabs>
        <w:suppressAutoHyphens/>
        <w:spacing w:line="360" w:lineRule="auto"/>
        <w:ind w:left="360"/>
        <w:jc w:val="both"/>
        <w:rPr>
          <w:rFonts w:ascii="Arial Rounded MT Bold" w:hAnsi="Arial Rounded MT Bold" w:cs="Times New Roman"/>
        </w:rPr>
      </w:pPr>
      <w:r w:rsidRPr="007223D7">
        <w:rPr>
          <w:rFonts w:ascii="Arial Rounded MT Bold" w:hAnsi="Arial Rounded MT Bold" w:cs="Times New Roman"/>
        </w:rPr>
        <w:t>2</w:t>
      </w:r>
      <w:r w:rsidRPr="0039262D">
        <w:rPr>
          <w:rFonts w:ascii="Arial Rounded MT Bold" w:hAnsi="Arial Rounded MT Bold" w:cs="Times New Roman"/>
          <w:b/>
          <w:bCs/>
          <w:u w:val="single"/>
        </w:rPr>
        <w:t xml:space="preserve">.  </w:t>
      </w:r>
      <w:r w:rsidR="00B30FBE" w:rsidRPr="0039262D">
        <w:rPr>
          <w:rFonts w:ascii="Arial Rounded MT Bold" w:hAnsi="Arial Rounded MT Bold" w:cs="Times New Roman"/>
          <w:b/>
          <w:bCs/>
          <w:u w:val="single"/>
        </w:rPr>
        <w:t>Experimental Procedure</w:t>
      </w:r>
      <w:r w:rsidR="004E133A" w:rsidRPr="007223D7">
        <w:rPr>
          <w:rFonts w:ascii="Arial Rounded MT Bold" w:hAnsi="Arial Rounded MT Bold" w:cs="Times New Roman"/>
        </w:rPr>
        <w:tab/>
      </w:r>
    </w:p>
    <w:p w14:paraId="1E8194DB" w14:textId="77777777" w:rsidR="00B30FBE" w:rsidRPr="007223D7" w:rsidRDefault="00B30FBE" w:rsidP="00F87BD6">
      <w:pPr>
        <w:pStyle w:val="ListParagraph"/>
        <w:numPr>
          <w:ilvl w:val="2"/>
          <w:numId w:val="1"/>
        </w:numPr>
        <w:tabs>
          <w:tab w:val="left" w:pos="720"/>
          <w:tab w:val="left" w:pos="1440"/>
        </w:tabs>
        <w:suppressAutoHyphens/>
        <w:spacing w:line="360" w:lineRule="auto"/>
        <w:contextualSpacing w:val="0"/>
        <w:jc w:val="both"/>
        <w:rPr>
          <w:rFonts w:ascii="Arial Rounded MT Bold" w:hAnsi="Arial Rounded MT Bold"/>
        </w:rPr>
      </w:pPr>
      <w:r w:rsidRPr="007223D7">
        <w:rPr>
          <w:rFonts w:ascii="Arial Rounded MT Bold" w:hAnsi="Arial Rounded MT Bold" w:cs="Times New Roman"/>
        </w:rPr>
        <w:t>Analyse the problem statement</w:t>
      </w:r>
    </w:p>
    <w:p w14:paraId="6C384FB3" w14:textId="77777777" w:rsidR="00B30FBE" w:rsidRPr="007223D7" w:rsidRDefault="00B30FBE" w:rsidP="00F87BD6">
      <w:pPr>
        <w:pStyle w:val="ListParagraph"/>
        <w:numPr>
          <w:ilvl w:val="2"/>
          <w:numId w:val="1"/>
        </w:numPr>
        <w:tabs>
          <w:tab w:val="left" w:pos="720"/>
          <w:tab w:val="left" w:pos="1440"/>
        </w:tabs>
        <w:suppressAutoHyphens/>
        <w:spacing w:line="360" w:lineRule="auto"/>
        <w:contextualSpacing w:val="0"/>
        <w:jc w:val="both"/>
        <w:rPr>
          <w:rFonts w:ascii="Arial Rounded MT Bold" w:hAnsi="Arial Rounded MT Bold"/>
        </w:rPr>
      </w:pPr>
      <w:r w:rsidRPr="007223D7">
        <w:rPr>
          <w:rFonts w:ascii="Arial Rounded MT Bold" w:hAnsi="Arial Rounded MT Bold" w:cs="Times New Roman"/>
        </w:rPr>
        <w:t>Design an algorithm for the given problem statement and develop a flowchart/pseudo-code</w:t>
      </w:r>
    </w:p>
    <w:p w14:paraId="4756846E" w14:textId="77777777" w:rsidR="00B30FBE" w:rsidRPr="007223D7" w:rsidRDefault="00B30FBE" w:rsidP="00F87BD6">
      <w:pPr>
        <w:pStyle w:val="ListParagraph"/>
        <w:numPr>
          <w:ilvl w:val="2"/>
          <w:numId w:val="1"/>
        </w:numPr>
        <w:tabs>
          <w:tab w:val="left" w:pos="720"/>
          <w:tab w:val="left" w:pos="1440"/>
        </w:tabs>
        <w:suppressAutoHyphens/>
        <w:spacing w:line="360" w:lineRule="auto"/>
        <w:contextualSpacing w:val="0"/>
        <w:jc w:val="both"/>
        <w:rPr>
          <w:rFonts w:ascii="Arial Rounded MT Bold" w:hAnsi="Arial Rounded MT Bold"/>
        </w:rPr>
      </w:pPr>
      <w:r w:rsidRPr="007223D7">
        <w:rPr>
          <w:rFonts w:ascii="Arial Rounded MT Bold" w:hAnsi="Arial Rounded MT Bold" w:cs="Times New Roman"/>
        </w:rPr>
        <w:t>Implement the algorithm in C language</w:t>
      </w:r>
    </w:p>
    <w:p w14:paraId="5D235A48" w14:textId="77777777" w:rsidR="00B30FBE" w:rsidRPr="007223D7" w:rsidRDefault="00B30FBE" w:rsidP="00F87BD6">
      <w:pPr>
        <w:pStyle w:val="ListParagraph"/>
        <w:numPr>
          <w:ilvl w:val="2"/>
          <w:numId w:val="1"/>
        </w:numPr>
        <w:tabs>
          <w:tab w:val="left" w:pos="720"/>
          <w:tab w:val="left" w:pos="1440"/>
        </w:tabs>
        <w:suppressAutoHyphens/>
        <w:spacing w:line="360" w:lineRule="auto"/>
        <w:contextualSpacing w:val="0"/>
        <w:jc w:val="both"/>
        <w:rPr>
          <w:rFonts w:ascii="Arial Rounded MT Bold" w:hAnsi="Arial Rounded MT Bold"/>
        </w:rPr>
      </w:pPr>
      <w:r w:rsidRPr="007223D7">
        <w:rPr>
          <w:rFonts w:ascii="Arial Rounded MT Bold" w:hAnsi="Arial Rounded MT Bold" w:cs="Times New Roman"/>
        </w:rPr>
        <w:t>Compile the C program</w:t>
      </w:r>
    </w:p>
    <w:p w14:paraId="304B72B2" w14:textId="77777777" w:rsidR="00B30FBE" w:rsidRPr="007223D7" w:rsidRDefault="00B30FBE" w:rsidP="00F87BD6">
      <w:pPr>
        <w:pStyle w:val="ListParagraph"/>
        <w:numPr>
          <w:ilvl w:val="2"/>
          <w:numId w:val="1"/>
        </w:numPr>
        <w:tabs>
          <w:tab w:val="left" w:pos="720"/>
          <w:tab w:val="left" w:pos="1440"/>
        </w:tabs>
        <w:suppressAutoHyphens/>
        <w:spacing w:line="360" w:lineRule="auto"/>
        <w:contextualSpacing w:val="0"/>
        <w:jc w:val="both"/>
        <w:rPr>
          <w:rFonts w:ascii="Arial Rounded MT Bold" w:hAnsi="Arial Rounded MT Bold"/>
        </w:rPr>
      </w:pPr>
      <w:r w:rsidRPr="007223D7">
        <w:rPr>
          <w:rFonts w:ascii="Arial Rounded MT Bold" w:hAnsi="Arial Rounded MT Bold" w:cs="Times New Roman"/>
        </w:rPr>
        <w:t>Test the implemented program</w:t>
      </w:r>
    </w:p>
    <w:p w14:paraId="597BD7C7" w14:textId="77777777" w:rsidR="00B30FBE" w:rsidRPr="007223D7" w:rsidRDefault="00B30FBE" w:rsidP="00F87BD6">
      <w:pPr>
        <w:pStyle w:val="ListParagraph"/>
        <w:numPr>
          <w:ilvl w:val="2"/>
          <w:numId w:val="1"/>
        </w:numPr>
        <w:tabs>
          <w:tab w:val="left" w:pos="720"/>
          <w:tab w:val="left" w:pos="1440"/>
        </w:tabs>
        <w:suppressAutoHyphens/>
        <w:spacing w:line="360" w:lineRule="auto"/>
        <w:contextualSpacing w:val="0"/>
        <w:jc w:val="both"/>
        <w:rPr>
          <w:rFonts w:ascii="Arial Rounded MT Bold" w:hAnsi="Arial Rounded MT Bold"/>
        </w:rPr>
      </w:pPr>
      <w:r w:rsidRPr="007223D7">
        <w:rPr>
          <w:rFonts w:ascii="Arial Rounded MT Bold" w:hAnsi="Arial Rounded MT Bold" w:cs="Times New Roman"/>
        </w:rPr>
        <w:t>Document the Results</w:t>
      </w:r>
    </w:p>
    <w:p w14:paraId="7F11C136" w14:textId="77777777" w:rsidR="00B30FBE" w:rsidRPr="007223D7" w:rsidRDefault="00B30FBE" w:rsidP="00F87BD6">
      <w:pPr>
        <w:pStyle w:val="ListParagraph"/>
        <w:numPr>
          <w:ilvl w:val="2"/>
          <w:numId w:val="1"/>
        </w:numPr>
        <w:tabs>
          <w:tab w:val="left" w:pos="720"/>
          <w:tab w:val="left" w:pos="1440"/>
        </w:tabs>
        <w:suppressAutoHyphens/>
        <w:spacing w:line="360" w:lineRule="auto"/>
        <w:contextualSpacing w:val="0"/>
        <w:jc w:val="both"/>
        <w:rPr>
          <w:rFonts w:ascii="Arial Rounded MT Bold" w:hAnsi="Arial Rounded MT Bold"/>
        </w:rPr>
      </w:pPr>
      <w:r w:rsidRPr="007223D7">
        <w:rPr>
          <w:rFonts w:ascii="Arial Rounded MT Bold" w:hAnsi="Arial Rounded MT Bold" w:cs="Times New Roman"/>
        </w:rPr>
        <w:t>Analyse and discuss the outcomes of your experiment</w:t>
      </w:r>
    </w:p>
    <w:p w14:paraId="672E1F3D" w14:textId="77777777" w:rsidR="00B30FBE" w:rsidRPr="0039262D" w:rsidRDefault="00B30FBE" w:rsidP="00F87BD6">
      <w:pPr>
        <w:pStyle w:val="ListParagraph"/>
        <w:numPr>
          <w:ilvl w:val="0"/>
          <w:numId w:val="20"/>
        </w:numPr>
        <w:tabs>
          <w:tab w:val="left" w:pos="720"/>
        </w:tabs>
        <w:suppressAutoHyphens/>
        <w:spacing w:line="360" w:lineRule="auto"/>
        <w:jc w:val="both"/>
        <w:rPr>
          <w:rFonts w:ascii="Arial Rounded MT Bold" w:hAnsi="Arial Rounded MT Bold"/>
          <w:b/>
          <w:bCs/>
          <w:color w:val="000000" w:themeColor="text1"/>
          <w:u w:val="single"/>
        </w:rPr>
      </w:pPr>
      <w:r w:rsidRPr="0039262D">
        <w:rPr>
          <w:rFonts w:ascii="Arial Rounded MT Bold" w:hAnsi="Arial Rounded MT Bold" w:cs="Times New Roman"/>
          <w:b/>
          <w:bCs/>
          <w:color w:val="000000" w:themeColor="text1"/>
          <w:u w:val="single"/>
        </w:rPr>
        <w:t>Questions</w:t>
      </w:r>
    </w:p>
    <w:p w14:paraId="6F715347" w14:textId="77777777" w:rsidR="00B30FBE" w:rsidRPr="0039262D" w:rsidRDefault="002919CA" w:rsidP="00B30FBE">
      <w:pPr>
        <w:pStyle w:val="ListParagraph"/>
        <w:tabs>
          <w:tab w:val="left" w:pos="720"/>
        </w:tabs>
        <w:suppressAutoHyphens/>
        <w:spacing w:line="360" w:lineRule="auto"/>
        <w:contextualSpacing w:val="0"/>
        <w:jc w:val="both"/>
        <w:rPr>
          <w:rFonts w:ascii="Arial Rounded MT Bold" w:hAnsi="Arial Rounded MT Bold"/>
          <w:b/>
          <w:bCs/>
          <w:color w:val="000000" w:themeColor="text1"/>
          <w:u w:val="single"/>
        </w:rPr>
      </w:pPr>
      <w:r w:rsidRPr="0039262D">
        <w:rPr>
          <w:rFonts w:ascii="Arial Rounded MT Bold" w:hAnsi="Arial Rounded MT Bold"/>
          <w:b/>
          <w:bCs/>
          <w:color w:val="000000" w:themeColor="text1"/>
          <w:u w:val="single"/>
        </w:rPr>
        <w:t>Implement the following using Java</w:t>
      </w:r>
    </w:p>
    <w:p w14:paraId="6994CF1D" w14:textId="77777777" w:rsidR="002919CA" w:rsidRPr="007223D7" w:rsidRDefault="002919CA" w:rsidP="002919CA">
      <w:pPr>
        <w:pStyle w:val="ListParagraph"/>
        <w:numPr>
          <w:ilvl w:val="0"/>
          <w:numId w:val="25"/>
        </w:numPr>
        <w:tabs>
          <w:tab w:val="left" w:pos="720"/>
        </w:tabs>
        <w:suppressAutoHyphens/>
        <w:spacing w:line="360" w:lineRule="auto"/>
        <w:contextualSpacing w:val="0"/>
        <w:jc w:val="both"/>
        <w:rPr>
          <w:rFonts w:ascii="Arial Rounded MT Bold" w:hAnsi="Arial Rounded MT Bold"/>
          <w:color w:val="000000" w:themeColor="text1"/>
        </w:rPr>
      </w:pPr>
      <w:r w:rsidRPr="007223D7">
        <w:rPr>
          <w:rFonts w:ascii="Arial Rounded MT Bold" w:hAnsi="Arial Rounded MT Bold"/>
          <w:color w:val="000000" w:themeColor="text1"/>
        </w:rPr>
        <w:t>Basic Client Server Communication using UDP</w:t>
      </w:r>
    </w:p>
    <w:p w14:paraId="0CDA8359" w14:textId="77777777" w:rsidR="002919CA" w:rsidRPr="007223D7" w:rsidRDefault="002919CA" w:rsidP="002919CA">
      <w:pPr>
        <w:pStyle w:val="ListParagraph"/>
        <w:numPr>
          <w:ilvl w:val="0"/>
          <w:numId w:val="25"/>
        </w:numPr>
        <w:tabs>
          <w:tab w:val="left" w:pos="720"/>
        </w:tabs>
        <w:suppressAutoHyphens/>
        <w:spacing w:line="360" w:lineRule="auto"/>
        <w:contextualSpacing w:val="0"/>
        <w:jc w:val="both"/>
        <w:rPr>
          <w:rFonts w:ascii="Arial Rounded MT Bold" w:hAnsi="Arial Rounded MT Bold"/>
          <w:color w:val="000000" w:themeColor="text1"/>
        </w:rPr>
      </w:pPr>
      <w:r w:rsidRPr="007223D7">
        <w:rPr>
          <w:rFonts w:ascii="Arial Rounded MT Bold" w:hAnsi="Arial Rounded MT Bold"/>
          <w:color w:val="000000" w:themeColor="text1"/>
        </w:rPr>
        <w:t>Basic Client Server Communication using TCP</w:t>
      </w:r>
    </w:p>
    <w:p w14:paraId="35EDB1D1" w14:textId="5FF3AA66" w:rsidR="002919CA" w:rsidRPr="007223D7" w:rsidRDefault="002919CA" w:rsidP="002919CA">
      <w:pPr>
        <w:pStyle w:val="ListParagraph"/>
        <w:tabs>
          <w:tab w:val="left" w:pos="720"/>
        </w:tabs>
        <w:suppressAutoHyphens/>
        <w:spacing w:line="360" w:lineRule="auto"/>
        <w:ind w:left="1080"/>
        <w:contextualSpacing w:val="0"/>
        <w:jc w:val="both"/>
        <w:rPr>
          <w:rFonts w:ascii="Arial Rounded MT Bold" w:hAnsi="Arial Rounded MT Bold"/>
          <w:color w:val="000000" w:themeColor="text1"/>
        </w:rPr>
      </w:pPr>
    </w:p>
    <w:p w14:paraId="21DD06D7" w14:textId="375C1C48" w:rsidR="007223D7" w:rsidRPr="007223D7" w:rsidRDefault="007223D7" w:rsidP="002919CA">
      <w:pPr>
        <w:pStyle w:val="ListParagraph"/>
        <w:tabs>
          <w:tab w:val="left" w:pos="720"/>
        </w:tabs>
        <w:suppressAutoHyphens/>
        <w:spacing w:line="360" w:lineRule="auto"/>
        <w:ind w:left="1080"/>
        <w:contextualSpacing w:val="0"/>
        <w:jc w:val="both"/>
        <w:rPr>
          <w:rFonts w:ascii="Arial Rounded MT Bold" w:hAnsi="Arial Rounded MT Bold"/>
          <w:color w:val="000000" w:themeColor="text1"/>
        </w:rPr>
      </w:pPr>
    </w:p>
    <w:p w14:paraId="63B5B625" w14:textId="4D1987ED" w:rsidR="007223D7" w:rsidRPr="007223D7" w:rsidRDefault="007223D7" w:rsidP="002919CA">
      <w:pPr>
        <w:pStyle w:val="ListParagraph"/>
        <w:tabs>
          <w:tab w:val="left" w:pos="720"/>
        </w:tabs>
        <w:suppressAutoHyphens/>
        <w:spacing w:line="360" w:lineRule="auto"/>
        <w:ind w:left="1080"/>
        <w:contextualSpacing w:val="0"/>
        <w:jc w:val="both"/>
        <w:rPr>
          <w:rFonts w:ascii="Arial Rounded MT Bold" w:hAnsi="Arial Rounded MT Bold"/>
          <w:color w:val="000000" w:themeColor="text1"/>
        </w:rPr>
      </w:pPr>
    </w:p>
    <w:p w14:paraId="67806ACF" w14:textId="448E6DA0" w:rsidR="007223D7" w:rsidRPr="007223D7" w:rsidRDefault="007223D7" w:rsidP="002919CA">
      <w:pPr>
        <w:pStyle w:val="ListParagraph"/>
        <w:tabs>
          <w:tab w:val="left" w:pos="720"/>
        </w:tabs>
        <w:suppressAutoHyphens/>
        <w:spacing w:line="360" w:lineRule="auto"/>
        <w:ind w:left="1080"/>
        <w:contextualSpacing w:val="0"/>
        <w:jc w:val="both"/>
        <w:rPr>
          <w:rFonts w:ascii="Arial Rounded MT Bold" w:hAnsi="Arial Rounded MT Bold"/>
          <w:color w:val="000000" w:themeColor="text1"/>
        </w:rPr>
      </w:pPr>
    </w:p>
    <w:p w14:paraId="27107894" w14:textId="271627E1" w:rsidR="007223D7" w:rsidRDefault="007223D7" w:rsidP="002919CA">
      <w:pPr>
        <w:pStyle w:val="ListParagraph"/>
        <w:tabs>
          <w:tab w:val="left" w:pos="720"/>
        </w:tabs>
        <w:suppressAutoHyphens/>
        <w:spacing w:line="360" w:lineRule="auto"/>
        <w:ind w:left="1080"/>
        <w:contextualSpacing w:val="0"/>
        <w:jc w:val="both"/>
        <w:rPr>
          <w:rFonts w:ascii="Arial Rounded MT Bold" w:hAnsi="Arial Rounded MT Bold"/>
          <w:color w:val="000000" w:themeColor="text1"/>
        </w:rPr>
      </w:pPr>
    </w:p>
    <w:p w14:paraId="1804A367" w14:textId="77777777" w:rsidR="007223D7" w:rsidRPr="007223D7" w:rsidRDefault="007223D7" w:rsidP="002919CA">
      <w:pPr>
        <w:pStyle w:val="ListParagraph"/>
        <w:tabs>
          <w:tab w:val="left" w:pos="720"/>
        </w:tabs>
        <w:suppressAutoHyphens/>
        <w:spacing w:line="360" w:lineRule="auto"/>
        <w:ind w:left="1080"/>
        <w:contextualSpacing w:val="0"/>
        <w:jc w:val="both"/>
        <w:rPr>
          <w:rFonts w:ascii="Arial Rounded MT Bold" w:hAnsi="Arial Rounded MT Bold"/>
          <w:color w:val="000000" w:themeColor="text1"/>
        </w:rPr>
      </w:pPr>
    </w:p>
    <w:p w14:paraId="7ACB7983" w14:textId="691EE3BF" w:rsidR="00B30FBE" w:rsidRPr="0039262D" w:rsidRDefault="007223D7" w:rsidP="00F87BD6">
      <w:pPr>
        <w:pStyle w:val="ListParagraph"/>
        <w:numPr>
          <w:ilvl w:val="0"/>
          <w:numId w:val="19"/>
        </w:numPr>
        <w:tabs>
          <w:tab w:val="left" w:pos="720"/>
        </w:tabs>
        <w:suppressAutoHyphens/>
        <w:spacing w:line="360" w:lineRule="auto"/>
        <w:contextualSpacing w:val="0"/>
        <w:jc w:val="both"/>
        <w:rPr>
          <w:rFonts w:ascii="Arial Rounded MT Bold" w:hAnsi="Arial Rounded MT Bold"/>
          <w:b/>
          <w:bCs/>
          <w:u w:val="single"/>
        </w:rPr>
      </w:pPr>
      <w:r w:rsidRPr="0039262D">
        <w:rPr>
          <w:rFonts w:ascii="Arial Rounded MT Bold" w:hAnsi="Arial Rounded MT Bold" w:cs="Times New Roman"/>
          <w:b/>
          <w:bCs/>
          <w:u w:val="single"/>
        </w:rPr>
        <w:lastRenderedPageBreak/>
        <w:t>Algorithm/Pseudocodes</w:t>
      </w:r>
    </w:p>
    <w:p w14:paraId="4BF849BC" w14:textId="6E3EB70A" w:rsidR="007223D7" w:rsidRPr="0039262D" w:rsidRDefault="007223D7" w:rsidP="0039262D">
      <w:pPr>
        <w:pBdr>
          <w:top w:val="double" w:sz="12" w:space="1" w:color="auto"/>
          <w:left w:val="double" w:sz="12" w:space="4" w:color="auto"/>
          <w:bottom w:val="double" w:sz="12" w:space="1" w:color="auto"/>
          <w:right w:val="double" w:sz="12" w:space="4" w:color="auto"/>
        </w:pBdr>
        <w:tabs>
          <w:tab w:val="left" w:pos="720"/>
        </w:tabs>
        <w:suppressAutoHyphens/>
        <w:spacing w:line="360" w:lineRule="auto"/>
        <w:jc w:val="both"/>
        <w:rPr>
          <w:rFonts w:ascii="Arial Rounded MT Bold" w:hAnsi="Arial Rounded MT Bold"/>
          <w:b/>
          <w:bCs/>
          <w:color w:val="000000" w:themeColor="text1"/>
          <w:u w:val="single"/>
        </w:rPr>
      </w:pPr>
      <w:r w:rsidRPr="0039262D">
        <w:rPr>
          <w:rFonts w:ascii="Arial Rounded MT Bold" w:hAnsi="Arial Rounded MT Bold"/>
          <w:b/>
          <w:bCs/>
          <w:color w:val="000000" w:themeColor="text1"/>
          <w:u w:val="single"/>
        </w:rPr>
        <w:t>For Basic Client Server Communication using UDP</w:t>
      </w:r>
    </w:p>
    <w:p w14:paraId="48D56605" w14:textId="77777777" w:rsidR="007223D7" w:rsidRPr="0039262D" w:rsidRDefault="007223D7" w:rsidP="0039262D">
      <w:pPr>
        <w:pBdr>
          <w:top w:val="double" w:sz="12" w:space="1" w:color="auto"/>
          <w:left w:val="double" w:sz="12" w:space="4" w:color="auto"/>
          <w:bottom w:val="double" w:sz="12" w:space="1" w:color="auto"/>
          <w:right w:val="double" w:sz="12" w:space="4" w:color="auto"/>
        </w:pBdr>
        <w:rPr>
          <w:rFonts w:ascii="Arial Rounded MT Bold" w:hAnsi="Arial Rounded MT Bold"/>
          <w:b/>
          <w:bCs/>
          <w:u w:val="single"/>
        </w:rPr>
      </w:pPr>
      <w:r w:rsidRPr="0039262D">
        <w:rPr>
          <w:rFonts w:ascii="Arial Rounded MT Bold" w:hAnsi="Arial Rounded MT Bold"/>
          <w:b/>
          <w:bCs/>
          <w:u w:val="single"/>
        </w:rPr>
        <w:t xml:space="preserve">UDP </w:t>
      </w:r>
      <w:proofErr w:type="gramStart"/>
      <w:r w:rsidRPr="0039262D">
        <w:rPr>
          <w:rFonts w:ascii="Arial Rounded MT Bold" w:hAnsi="Arial Rounded MT Bold"/>
          <w:b/>
          <w:bCs/>
          <w:u w:val="single"/>
        </w:rPr>
        <w:t>Server :</w:t>
      </w:r>
      <w:proofErr w:type="gramEnd"/>
    </w:p>
    <w:p w14:paraId="3DB7A303" w14:textId="77777777" w:rsidR="007223D7" w:rsidRPr="0039262D" w:rsidRDefault="007223D7" w:rsidP="0039262D">
      <w:pPr>
        <w:pBdr>
          <w:top w:val="double" w:sz="12" w:space="1" w:color="auto"/>
          <w:left w:val="double" w:sz="12" w:space="4" w:color="auto"/>
          <w:bottom w:val="double" w:sz="12" w:space="1" w:color="auto"/>
          <w:right w:val="double" w:sz="12" w:space="4" w:color="auto"/>
        </w:pBdr>
        <w:rPr>
          <w:rFonts w:ascii="Arial Rounded MT Bold" w:hAnsi="Arial Rounded MT Bold"/>
        </w:rPr>
      </w:pPr>
      <w:r w:rsidRPr="0039262D">
        <w:rPr>
          <w:rFonts w:ascii="Arial Rounded MT Bold" w:hAnsi="Arial Rounded MT Bold"/>
        </w:rPr>
        <w:t>Create UDP socket.</w:t>
      </w:r>
    </w:p>
    <w:p w14:paraId="48F571B9" w14:textId="77777777" w:rsidR="007223D7" w:rsidRPr="0039262D" w:rsidRDefault="007223D7" w:rsidP="0039262D">
      <w:pPr>
        <w:pBdr>
          <w:top w:val="double" w:sz="12" w:space="1" w:color="auto"/>
          <w:left w:val="double" w:sz="12" w:space="4" w:color="auto"/>
          <w:bottom w:val="double" w:sz="12" w:space="1" w:color="auto"/>
          <w:right w:val="double" w:sz="12" w:space="4" w:color="auto"/>
        </w:pBdr>
        <w:rPr>
          <w:rFonts w:ascii="Arial Rounded MT Bold" w:hAnsi="Arial Rounded MT Bold"/>
        </w:rPr>
      </w:pPr>
      <w:r w:rsidRPr="0039262D">
        <w:rPr>
          <w:rFonts w:ascii="Arial Rounded MT Bold" w:hAnsi="Arial Rounded MT Bold"/>
        </w:rPr>
        <w:t>Bind the socket to server address.</w:t>
      </w:r>
    </w:p>
    <w:p w14:paraId="0B189290" w14:textId="77777777" w:rsidR="007223D7" w:rsidRPr="0039262D" w:rsidRDefault="007223D7" w:rsidP="0039262D">
      <w:pPr>
        <w:pBdr>
          <w:top w:val="double" w:sz="12" w:space="1" w:color="auto"/>
          <w:left w:val="double" w:sz="12" w:space="4" w:color="auto"/>
          <w:bottom w:val="double" w:sz="12" w:space="1" w:color="auto"/>
          <w:right w:val="double" w:sz="12" w:space="4" w:color="auto"/>
        </w:pBdr>
        <w:rPr>
          <w:rFonts w:ascii="Arial Rounded MT Bold" w:hAnsi="Arial Rounded MT Bold"/>
        </w:rPr>
      </w:pPr>
      <w:r w:rsidRPr="0039262D">
        <w:rPr>
          <w:rFonts w:ascii="Arial Rounded MT Bold" w:hAnsi="Arial Rounded MT Bold"/>
        </w:rPr>
        <w:t>Wait until datagram packet arrives from client.</w:t>
      </w:r>
    </w:p>
    <w:p w14:paraId="48BB554F" w14:textId="77777777" w:rsidR="007223D7" w:rsidRPr="0039262D" w:rsidRDefault="007223D7" w:rsidP="0039262D">
      <w:pPr>
        <w:pBdr>
          <w:top w:val="double" w:sz="12" w:space="1" w:color="auto"/>
          <w:left w:val="double" w:sz="12" w:space="4" w:color="auto"/>
          <w:bottom w:val="double" w:sz="12" w:space="1" w:color="auto"/>
          <w:right w:val="double" w:sz="12" w:space="4" w:color="auto"/>
        </w:pBdr>
        <w:rPr>
          <w:rFonts w:ascii="Arial Rounded MT Bold" w:hAnsi="Arial Rounded MT Bold"/>
        </w:rPr>
      </w:pPr>
      <w:r w:rsidRPr="0039262D">
        <w:rPr>
          <w:rFonts w:ascii="Arial Rounded MT Bold" w:hAnsi="Arial Rounded MT Bold"/>
        </w:rPr>
        <w:t>Process the datagram packet and send a reply to client.</w:t>
      </w:r>
    </w:p>
    <w:p w14:paraId="55C49DFA" w14:textId="77777777" w:rsidR="007223D7" w:rsidRPr="0039262D" w:rsidRDefault="007223D7" w:rsidP="0039262D">
      <w:pPr>
        <w:pBdr>
          <w:top w:val="double" w:sz="12" w:space="1" w:color="auto"/>
          <w:left w:val="double" w:sz="12" w:space="4" w:color="auto"/>
          <w:bottom w:val="double" w:sz="12" w:space="1" w:color="auto"/>
          <w:right w:val="double" w:sz="12" w:space="4" w:color="auto"/>
        </w:pBdr>
        <w:rPr>
          <w:rFonts w:ascii="Arial Rounded MT Bold" w:hAnsi="Arial Rounded MT Bold"/>
        </w:rPr>
      </w:pPr>
      <w:r w:rsidRPr="0039262D">
        <w:rPr>
          <w:rFonts w:ascii="Arial Rounded MT Bold" w:hAnsi="Arial Rounded MT Bold"/>
        </w:rPr>
        <w:t>Go back to Step 3.</w:t>
      </w:r>
    </w:p>
    <w:p w14:paraId="163C5E14" w14:textId="18E1FE51" w:rsidR="007223D7" w:rsidRPr="0039262D" w:rsidRDefault="007223D7" w:rsidP="0039262D">
      <w:pPr>
        <w:pBdr>
          <w:top w:val="double" w:sz="12" w:space="1" w:color="auto"/>
          <w:left w:val="double" w:sz="12" w:space="4" w:color="auto"/>
          <w:bottom w:val="double" w:sz="12" w:space="1" w:color="auto"/>
          <w:right w:val="double" w:sz="12" w:space="4" w:color="auto"/>
        </w:pBdr>
        <w:rPr>
          <w:rFonts w:ascii="Arial Rounded MT Bold" w:hAnsi="Arial Rounded MT Bold"/>
          <w:b/>
          <w:bCs/>
          <w:u w:val="single"/>
        </w:rPr>
      </w:pPr>
      <w:r w:rsidRPr="0039262D">
        <w:rPr>
          <w:rFonts w:ascii="Arial Rounded MT Bold" w:hAnsi="Arial Rounded MT Bold"/>
          <w:b/>
          <w:bCs/>
          <w:u w:val="single"/>
        </w:rPr>
        <w:t xml:space="preserve">UDP </w:t>
      </w:r>
      <w:proofErr w:type="gramStart"/>
      <w:r w:rsidRPr="0039262D">
        <w:rPr>
          <w:rFonts w:ascii="Arial Rounded MT Bold" w:hAnsi="Arial Rounded MT Bold"/>
          <w:b/>
          <w:bCs/>
          <w:u w:val="single"/>
        </w:rPr>
        <w:t>Client :</w:t>
      </w:r>
      <w:proofErr w:type="gramEnd"/>
    </w:p>
    <w:p w14:paraId="24F1E508" w14:textId="77777777" w:rsidR="007223D7" w:rsidRPr="0039262D" w:rsidRDefault="007223D7" w:rsidP="0039262D">
      <w:pPr>
        <w:pBdr>
          <w:top w:val="double" w:sz="12" w:space="1" w:color="auto"/>
          <w:left w:val="double" w:sz="12" w:space="4" w:color="auto"/>
          <w:bottom w:val="double" w:sz="12" w:space="1" w:color="auto"/>
          <w:right w:val="double" w:sz="12" w:space="4" w:color="auto"/>
        </w:pBdr>
        <w:rPr>
          <w:rFonts w:ascii="Arial Rounded MT Bold" w:hAnsi="Arial Rounded MT Bold"/>
        </w:rPr>
      </w:pPr>
      <w:r w:rsidRPr="0039262D">
        <w:rPr>
          <w:rFonts w:ascii="Arial Rounded MT Bold" w:hAnsi="Arial Rounded MT Bold"/>
        </w:rPr>
        <w:t>Create UDP socket.</w:t>
      </w:r>
    </w:p>
    <w:p w14:paraId="6EEC2D7C" w14:textId="77777777" w:rsidR="007223D7" w:rsidRPr="0039262D" w:rsidRDefault="007223D7" w:rsidP="0039262D">
      <w:pPr>
        <w:pBdr>
          <w:top w:val="double" w:sz="12" w:space="1" w:color="auto"/>
          <w:left w:val="double" w:sz="12" w:space="4" w:color="auto"/>
          <w:bottom w:val="double" w:sz="12" w:space="1" w:color="auto"/>
          <w:right w:val="double" w:sz="12" w:space="4" w:color="auto"/>
        </w:pBdr>
        <w:rPr>
          <w:rFonts w:ascii="Arial Rounded MT Bold" w:hAnsi="Arial Rounded MT Bold"/>
        </w:rPr>
      </w:pPr>
      <w:r w:rsidRPr="0039262D">
        <w:rPr>
          <w:rFonts w:ascii="Arial Rounded MT Bold" w:hAnsi="Arial Rounded MT Bold"/>
        </w:rPr>
        <w:t>Send message to server.</w:t>
      </w:r>
    </w:p>
    <w:p w14:paraId="7599D61F" w14:textId="77777777" w:rsidR="007223D7" w:rsidRPr="0039262D" w:rsidRDefault="007223D7" w:rsidP="0039262D">
      <w:pPr>
        <w:pBdr>
          <w:top w:val="double" w:sz="12" w:space="1" w:color="auto"/>
          <w:left w:val="double" w:sz="12" w:space="4" w:color="auto"/>
          <w:bottom w:val="double" w:sz="12" w:space="1" w:color="auto"/>
          <w:right w:val="double" w:sz="12" w:space="4" w:color="auto"/>
        </w:pBdr>
        <w:rPr>
          <w:rFonts w:ascii="Arial Rounded MT Bold" w:hAnsi="Arial Rounded MT Bold"/>
        </w:rPr>
      </w:pPr>
      <w:r w:rsidRPr="0039262D">
        <w:rPr>
          <w:rFonts w:ascii="Arial Rounded MT Bold" w:hAnsi="Arial Rounded MT Bold"/>
        </w:rPr>
        <w:t xml:space="preserve">Wait until response from server is </w:t>
      </w:r>
      <w:proofErr w:type="spellStart"/>
      <w:r w:rsidRPr="0039262D">
        <w:rPr>
          <w:rFonts w:ascii="Arial Rounded MT Bold" w:hAnsi="Arial Rounded MT Bold"/>
        </w:rPr>
        <w:t>recieved</w:t>
      </w:r>
      <w:proofErr w:type="spellEnd"/>
      <w:r w:rsidRPr="0039262D">
        <w:rPr>
          <w:rFonts w:ascii="Arial Rounded MT Bold" w:hAnsi="Arial Rounded MT Bold"/>
        </w:rPr>
        <w:t>.</w:t>
      </w:r>
    </w:p>
    <w:p w14:paraId="29B848A4" w14:textId="77777777" w:rsidR="007223D7" w:rsidRPr="0039262D" w:rsidRDefault="007223D7" w:rsidP="0039262D">
      <w:pPr>
        <w:pBdr>
          <w:top w:val="double" w:sz="12" w:space="1" w:color="auto"/>
          <w:left w:val="double" w:sz="12" w:space="4" w:color="auto"/>
          <w:bottom w:val="double" w:sz="12" w:space="1" w:color="auto"/>
          <w:right w:val="double" w:sz="12" w:space="4" w:color="auto"/>
        </w:pBdr>
        <w:rPr>
          <w:rFonts w:ascii="Arial Rounded MT Bold" w:hAnsi="Arial Rounded MT Bold"/>
        </w:rPr>
      </w:pPr>
      <w:r w:rsidRPr="0039262D">
        <w:rPr>
          <w:rFonts w:ascii="Arial Rounded MT Bold" w:hAnsi="Arial Rounded MT Bold"/>
        </w:rPr>
        <w:t>Process reply and go back to step 2, if necessary.</w:t>
      </w:r>
    </w:p>
    <w:p w14:paraId="1DC78C47" w14:textId="40F2F2BD" w:rsidR="007223D7" w:rsidRDefault="007223D7" w:rsidP="0039262D">
      <w:pPr>
        <w:pBdr>
          <w:top w:val="double" w:sz="12" w:space="1" w:color="auto"/>
          <w:left w:val="double" w:sz="12" w:space="4" w:color="auto"/>
          <w:bottom w:val="double" w:sz="12" w:space="1" w:color="auto"/>
          <w:right w:val="double" w:sz="12" w:space="4" w:color="auto"/>
        </w:pBdr>
        <w:rPr>
          <w:rFonts w:ascii="Arial Rounded MT Bold" w:hAnsi="Arial Rounded MT Bold"/>
        </w:rPr>
      </w:pPr>
      <w:r w:rsidRPr="0039262D">
        <w:rPr>
          <w:rFonts w:ascii="Arial Rounded MT Bold" w:hAnsi="Arial Rounded MT Bold"/>
        </w:rPr>
        <w:t>Close socket descriptor and exit.</w:t>
      </w:r>
    </w:p>
    <w:p w14:paraId="6F87AED5" w14:textId="722159B4" w:rsidR="007223D7" w:rsidRPr="00405EBB" w:rsidRDefault="0069300F" w:rsidP="00405EBB">
      <w:pPr>
        <w:pBdr>
          <w:top w:val="double" w:sz="12" w:space="1" w:color="auto"/>
          <w:left w:val="double" w:sz="12" w:space="4" w:color="auto"/>
          <w:bottom w:val="double" w:sz="12" w:space="1" w:color="auto"/>
          <w:right w:val="double" w:sz="12" w:space="4" w:color="auto"/>
        </w:pBdr>
        <w:rPr>
          <w:rFonts w:ascii="Arial Rounded MT Bold" w:hAnsi="Arial Rounded MT Bold"/>
        </w:rPr>
      </w:pPr>
      <w:r>
        <w:rPr>
          <w:rFonts w:ascii="Arial Rounded MT Bold" w:hAnsi="Arial Rounded MT Bold"/>
        </w:rPr>
        <w:t>In this Program I have used bye as a keyword to end conversation between Client and Server.</w:t>
      </w:r>
    </w:p>
    <w:p w14:paraId="5839BB16" w14:textId="77777777" w:rsidR="00405EBB" w:rsidRDefault="00405EBB" w:rsidP="00405EBB">
      <w:pPr>
        <w:rPr>
          <w:rFonts w:ascii="Arial Rounded MT Bold" w:hAnsi="Arial Rounded MT Bold"/>
          <w:b/>
          <w:bCs/>
          <w:sz w:val="20"/>
          <w:szCs w:val="20"/>
          <w:u w:val="single"/>
        </w:rPr>
      </w:pPr>
    </w:p>
    <w:p w14:paraId="548F8983" w14:textId="7FC58985" w:rsidR="00405EBB" w:rsidRPr="00405EBB" w:rsidRDefault="00405EBB" w:rsidP="00405EBB">
      <w:pPr>
        <w:pBdr>
          <w:top w:val="double" w:sz="12" w:space="1" w:color="auto"/>
          <w:left w:val="double" w:sz="12" w:space="4" w:color="auto"/>
          <w:bottom w:val="double" w:sz="12" w:space="1" w:color="auto"/>
          <w:right w:val="double" w:sz="12" w:space="4" w:color="auto"/>
        </w:pBdr>
        <w:rPr>
          <w:rFonts w:ascii="Arial Rounded MT Bold" w:hAnsi="Arial Rounded MT Bold"/>
          <w:b/>
          <w:bCs/>
          <w:sz w:val="20"/>
          <w:szCs w:val="20"/>
          <w:u w:val="single"/>
        </w:rPr>
      </w:pPr>
      <w:r w:rsidRPr="00405EBB">
        <w:rPr>
          <w:rFonts w:ascii="Arial Rounded MT Bold" w:hAnsi="Arial Rounded MT Bold"/>
          <w:b/>
          <w:bCs/>
          <w:sz w:val="20"/>
          <w:szCs w:val="20"/>
          <w:u w:val="single"/>
        </w:rPr>
        <w:t>For Basic Client Server Communication using TCP</w:t>
      </w:r>
    </w:p>
    <w:p w14:paraId="219B3D0F" w14:textId="06F84F29" w:rsidR="00405EBB" w:rsidRPr="00405EBB" w:rsidRDefault="00405EBB" w:rsidP="00405EBB">
      <w:pPr>
        <w:pBdr>
          <w:top w:val="double" w:sz="12" w:space="1" w:color="auto"/>
          <w:left w:val="double" w:sz="12" w:space="4" w:color="auto"/>
          <w:bottom w:val="double" w:sz="12" w:space="1" w:color="auto"/>
          <w:right w:val="double" w:sz="12" w:space="4" w:color="auto"/>
        </w:pBdr>
        <w:rPr>
          <w:rFonts w:ascii="Arial Rounded MT Bold" w:hAnsi="Arial Rounded MT Bold"/>
          <w:b/>
          <w:bCs/>
          <w:sz w:val="20"/>
          <w:szCs w:val="20"/>
          <w:u w:val="single"/>
        </w:rPr>
      </w:pPr>
      <w:r w:rsidRPr="00405EBB">
        <w:rPr>
          <w:rFonts w:ascii="Arial Rounded MT Bold" w:hAnsi="Arial Rounded MT Bold"/>
          <w:b/>
          <w:bCs/>
          <w:sz w:val="20"/>
          <w:szCs w:val="20"/>
          <w:u w:val="single"/>
        </w:rPr>
        <w:t xml:space="preserve">TCP </w:t>
      </w:r>
      <w:proofErr w:type="gramStart"/>
      <w:r w:rsidRPr="00405EBB">
        <w:rPr>
          <w:rFonts w:ascii="Arial Rounded MT Bold" w:hAnsi="Arial Rounded MT Bold"/>
          <w:b/>
          <w:bCs/>
          <w:sz w:val="20"/>
          <w:szCs w:val="20"/>
          <w:u w:val="single"/>
        </w:rPr>
        <w:t>Client :</w:t>
      </w:r>
      <w:proofErr w:type="gramEnd"/>
    </w:p>
    <w:p w14:paraId="480BA806" w14:textId="77777777" w:rsidR="00405EBB" w:rsidRPr="00405EBB" w:rsidRDefault="00405EBB" w:rsidP="00405EBB">
      <w:pPr>
        <w:pBdr>
          <w:top w:val="double" w:sz="12" w:space="1" w:color="auto"/>
          <w:left w:val="double" w:sz="12" w:space="4" w:color="auto"/>
          <w:bottom w:val="double" w:sz="12" w:space="1" w:color="auto"/>
          <w:right w:val="double" w:sz="12" w:space="4" w:color="auto"/>
        </w:pBdr>
        <w:rPr>
          <w:rFonts w:ascii="Arial Rounded MT Bold" w:hAnsi="Arial Rounded MT Bold"/>
          <w:sz w:val="20"/>
          <w:szCs w:val="20"/>
        </w:rPr>
      </w:pPr>
      <w:r w:rsidRPr="00405EBB">
        <w:rPr>
          <w:rFonts w:ascii="Arial Rounded MT Bold" w:hAnsi="Arial Rounded MT Bold"/>
          <w:sz w:val="20"/>
          <w:szCs w:val="20"/>
        </w:rPr>
        <w:t>1. The client initiates connection to a server specified by hostname/IP address and port number.</w:t>
      </w:r>
    </w:p>
    <w:p w14:paraId="0239D3A3" w14:textId="77777777" w:rsidR="00405EBB" w:rsidRPr="00405EBB" w:rsidRDefault="00405EBB" w:rsidP="00405EBB">
      <w:pPr>
        <w:pBdr>
          <w:top w:val="double" w:sz="12" w:space="1" w:color="auto"/>
          <w:left w:val="double" w:sz="12" w:space="4" w:color="auto"/>
          <w:bottom w:val="double" w:sz="12" w:space="1" w:color="auto"/>
          <w:right w:val="double" w:sz="12" w:space="4" w:color="auto"/>
        </w:pBdr>
        <w:rPr>
          <w:rFonts w:ascii="Arial Rounded MT Bold" w:hAnsi="Arial Rounded MT Bold"/>
          <w:sz w:val="20"/>
          <w:szCs w:val="20"/>
        </w:rPr>
      </w:pPr>
      <w:r w:rsidRPr="00405EBB">
        <w:rPr>
          <w:rFonts w:ascii="Arial Rounded MT Bold" w:hAnsi="Arial Rounded MT Bold"/>
          <w:sz w:val="20"/>
          <w:szCs w:val="20"/>
        </w:rPr>
        <w:t>2. Send data to the server using an </w:t>
      </w:r>
      <w:proofErr w:type="spellStart"/>
      <w:r w:rsidRPr="00405EBB">
        <w:rPr>
          <w:rFonts w:ascii="Arial Rounded MT Bold" w:hAnsi="Arial Rounded MT Bold"/>
          <w:sz w:val="20"/>
          <w:szCs w:val="20"/>
        </w:rPr>
        <w:t>OutputStream</w:t>
      </w:r>
      <w:proofErr w:type="spellEnd"/>
      <w:r w:rsidRPr="00405EBB">
        <w:rPr>
          <w:rFonts w:ascii="Arial Rounded MT Bold" w:hAnsi="Arial Rounded MT Bold"/>
          <w:sz w:val="20"/>
          <w:szCs w:val="20"/>
        </w:rPr>
        <w:t>.</w:t>
      </w:r>
    </w:p>
    <w:p w14:paraId="7F78C570" w14:textId="77777777" w:rsidR="00405EBB" w:rsidRPr="00405EBB" w:rsidRDefault="00405EBB" w:rsidP="00405EBB">
      <w:pPr>
        <w:pBdr>
          <w:top w:val="double" w:sz="12" w:space="1" w:color="auto"/>
          <w:left w:val="double" w:sz="12" w:space="4" w:color="auto"/>
          <w:bottom w:val="double" w:sz="12" w:space="1" w:color="auto"/>
          <w:right w:val="double" w:sz="12" w:space="4" w:color="auto"/>
        </w:pBdr>
        <w:rPr>
          <w:rFonts w:ascii="Arial Rounded MT Bold" w:hAnsi="Arial Rounded MT Bold"/>
          <w:sz w:val="20"/>
          <w:szCs w:val="20"/>
        </w:rPr>
      </w:pPr>
      <w:r w:rsidRPr="00405EBB">
        <w:rPr>
          <w:rFonts w:ascii="Arial Rounded MT Bold" w:hAnsi="Arial Rounded MT Bold"/>
          <w:sz w:val="20"/>
          <w:szCs w:val="20"/>
        </w:rPr>
        <w:t>3. Read data from the server using an </w:t>
      </w:r>
      <w:proofErr w:type="spellStart"/>
      <w:r w:rsidRPr="00405EBB">
        <w:rPr>
          <w:rFonts w:ascii="Arial Rounded MT Bold" w:hAnsi="Arial Rounded MT Bold"/>
          <w:sz w:val="20"/>
          <w:szCs w:val="20"/>
        </w:rPr>
        <w:t>InputStream</w:t>
      </w:r>
      <w:proofErr w:type="spellEnd"/>
      <w:r w:rsidRPr="00405EBB">
        <w:rPr>
          <w:rFonts w:ascii="Arial Rounded MT Bold" w:hAnsi="Arial Rounded MT Bold"/>
          <w:sz w:val="20"/>
          <w:szCs w:val="20"/>
        </w:rPr>
        <w:t>.</w:t>
      </w:r>
    </w:p>
    <w:p w14:paraId="573B66DB" w14:textId="77777777" w:rsidR="00405EBB" w:rsidRPr="00405EBB" w:rsidRDefault="00405EBB" w:rsidP="00405EBB">
      <w:pPr>
        <w:pBdr>
          <w:top w:val="double" w:sz="12" w:space="1" w:color="auto"/>
          <w:left w:val="double" w:sz="12" w:space="4" w:color="auto"/>
          <w:bottom w:val="double" w:sz="12" w:space="1" w:color="auto"/>
          <w:right w:val="double" w:sz="12" w:space="4" w:color="auto"/>
        </w:pBdr>
        <w:rPr>
          <w:rFonts w:ascii="Arial Rounded MT Bold" w:hAnsi="Arial Rounded MT Bold"/>
          <w:sz w:val="20"/>
          <w:szCs w:val="20"/>
        </w:rPr>
      </w:pPr>
      <w:r w:rsidRPr="00405EBB">
        <w:rPr>
          <w:rFonts w:ascii="Arial Rounded MT Bold" w:hAnsi="Arial Rounded MT Bold"/>
          <w:sz w:val="20"/>
          <w:szCs w:val="20"/>
        </w:rPr>
        <w:t>4. Close the connection.</w:t>
      </w:r>
    </w:p>
    <w:p w14:paraId="2CFCBC2A" w14:textId="05FAE635" w:rsidR="00405EBB" w:rsidRPr="00405EBB" w:rsidRDefault="00405EBB" w:rsidP="00405EBB">
      <w:pPr>
        <w:pBdr>
          <w:top w:val="double" w:sz="12" w:space="1" w:color="auto"/>
          <w:left w:val="double" w:sz="12" w:space="4" w:color="auto"/>
          <w:bottom w:val="double" w:sz="12" w:space="1" w:color="auto"/>
          <w:right w:val="double" w:sz="12" w:space="4" w:color="auto"/>
        </w:pBdr>
        <w:rPr>
          <w:rFonts w:ascii="Arial Rounded MT Bold" w:hAnsi="Arial Rounded MT Bold"/>
          <w:sz w:val="20"/>
          <w:szCs w:val="20"/>
        </w:rPr>
      </w:pPr>
      <w:r w:rsidRPr="00405EBB">
        <w:rPr>
          <w:rFonts w:ascii="Arial Rounded MT Bold" w:hAnsi="Arial Rounded MT Bold"/>
          <w:sz w:val="20"/>
          <w:szCs w:val="20"/>
        </w:rPr>
        <w:t>The steps 2 and 3 can be repeated many times depending on the nature of the communication.</w:t>
      </w:r>
    </w:p>
    <w:p w14:paraId="6194E644" w14:textId="7BE5B6D7" w:rsidR="00405EBB" w:rsidRPr="00405EBB" w:rsidRDefault="00405EBB" w:rsidP="00405EBB">
      <w:pPr>
        <w:pBdr>
          <w:top w:val="double" w:sz="12" w:space="1" w:color="auto"/>
          <w:left w:val="double" w:sz="12" w:space="4" w:color="auto"/>
          <w:bottom w:val="double" w:sz="12" w:space="1" w:color="auto"/>
          <w:right w:val="double" w:sz="12" w:space="4" w:color="auto"/>
        </w:pBdr>
        <w:rPr>
          <w:rFonts w:ascii="Arial Rounded MT Bold" w:hAnsi="Arial Rounded MT Bold"/>
          <w:b/>
          <w:bCs/>
          <w:sz w:val="20"/>
          <w:szCs w:val="20"/>
          <w:u w:val="single"/>
        </w:rPr>
      </w:pPr>
      <w:r w:rsidRPr="00405EBB">
        <w:rPr>
          <w:rFonts w:ascii="Arial Rounded MT Bold" w:hAnsi="Arial Rounded MT Bold"/>
          <w:b/>
          <w:bCs/>
          <w:sz w:val="20"/>
          <w:szCs w:val="20"/>
          <w:u w:val="single"/>
        </w:rPr>
        <w:t>TCP Server:</w:t>
      </w:r>
    </w:p>
    <w:p w14:paraId="3423562D" w14:textId="34D0E24B" w:rsidR="00405EBB" w:rsidRPr="00405EBB" w:rsidRDefault="00405EBB" w:rsidP="00405EBB">
      <w:pPr>
        <w:pBdr>
          <w:top w:val="double" w:sz="12" w:space="1" w:color="auto"/>
          <w:left w:val="double" w:sz="12" w:space="4" w:color="auto"/>
          <w:bottom w:val="double" w:sz="12" w:space="1" w:color="auto"/>
          <w:right w:val="double" w:sz="12" w:space="4" w:color="auto"/>
        </w:pBdr>
        <w:rPr>
          <w:rFonts w:ascii="Arial Rounded MT Bold" w:hAnsi="Arial Rounded MT Bold"/>
          <w:sz w:val="20"/>
          <w:szCs w:val="20"/>
        </w:rPr>
      </w:pPr>
      <w:r w:rsidRPr="00405EBB">
        <w:rPr>
          <w:rFonts w:ascii="Arial Rounded MT Bold" w:hAnsi="Arial Rounded MT Bold"/>
          <w:sz w:val="20"/>
          <w:szCs w:val="20"/>
        </w:rPr>
        <w:t>1.Create a server socket and bind it to a specific port number</w:t>
      </w:r>
    </w:p>
    <w:p w14:paraId="4AADCD7F" w14:textId="77777777" w:rsidR="00405EBB" w:rsidRPr="00405EBB" w:rsidRDefault="00405EBB" w:rsidP="00405EBB">
      <w:pPr>
        <w:pBdr>
          <w:top w:val="double" w:sz="12" w:space="1" w:color="auto"/>
          <w:left w:val="double" w:sz="12" w:space="4" w:color="auto"/>
          <w:bottom w:val="double" w:sz="12" w:space="1" w:color="auto"/>
          <w:right w:val="double" w:sz="12" w:space="4" w:color="auto"/>
        </w:pBdr>
        <w:rPr>
          <w:rFonts w:ascii="Arial Rounded MT Bold" w:hAnsi="Arial Rounded MT Bold"/>
          <w:sz w:val="20"/>
          <w:szCs w:val="20"/>
        </w:rPr>
      </w:pPr>
      <w:r w:rsidRPr="00405EBB">
        <w:rPr>
          <w:rFonts w:ascii="Arial Rounded MT Bold" w:hAnsi="Arial Rounded MT Bold"/>
          <w:sz w:val="20"/>
          <w:szCs w:val="20"/>
        </w:rPr>
        <w:t>2. Listen for a connection from the client and accept it. This results in a client socket is created for the connection.</w:t>
      </w:r>
    </w:p>
    <w:p w14:paraId="08B1501D" w14:textId="77777777" w:rsidR="00405EBB" w:rsidRPr="00405EBB" w:rsidRDefault="00405EBB" w:rsidP="00405EBB">
      <w:pPr>
        <w:pBdr>
          <w:top w:val="double" w:sz="12" w:space="1" w:color="auto"/>
          <w:left w:val="double" w:sz="12" w:space="4" w:color="auto"/>
          <w:bottom w:val="double" w:sz="12" w:space="1" w:color="auto"/>
          <w:right w:val="double" w:sz="12" w:space="4" w:color="auto"/>
        </w:pBdr>
        <w:rPr>
          <w:rFonts w:ascii="Arial Rounded MT Bold" w:hAnsi="Arial Rounded MT Bold"/>
          <w:sz w:val="20"/>
          <w:szCs w:val="20"/>
        </w:rPr>
      </w:pPr>
      <w:r w:rsidRPr="00405EBB">
        <w:rPr>
          <w:rFonts w:ascii="Arial Rounded MT Bold" w:hAnsi="Arial Rounded MT Bold"/>
          <w:sz w:val="20"/>
          <w:szCs w:val="20"/>
        </w:rPr>
        <w:t>3. Read data from the client via an </w:t>
      </w:r>
      <w:proofErr w:type="spellStart"/>
      <w:r w:rsidRPr="00405EBB">
        <w:rPr>
          <w:rFonts w:ascii="Arial Rounded MT Bold" w:hAnsi="Arial Rounded MT Bold"/>
          <w:sz w:val="20"/>
          <w:szCs w:val="20"/>
        </w:rPr>
        <w:t>InputStream</w:t>
      </w:r>
      <w:proofErr w:type="spellEnd"/>
      <w:r w:rsidRPr="00405EBB">
        <w:rPr>
          <w:rFonts w:ascii="Arial Rounded MT Bold" w:hAnsi="Arial Rounded MT Bold"/>
          <w:sz w:val="20"/>
          <w:szCs w:val="20"/>
        </w:rPr>
        <w:t> obtained from the client socket.</w:t>
      </w:r>
    </w:p>
    <w:p w14:paraId="155B2D3F" w14:textId="77777777" w:rsidR="00405EBB" w:rsidRPr="00405EBB" w:rsidRDefault="00405EBB" w:rsidP="00405EBB">
      <w:pPr>
        <w:pBdr>
          <w:top w:val="double" w:sz="12" w:space="1" w:color="auto"/>
          <w:left w:val="double" w:sz="12" w:space="4" w:color="auto"/>
          <w:bottom w:val="double" w:sz="12" w:space="1" w:color="auto"/>
          <w:right w:val="double" w:sz="12" w:space="4" w:color="auto"/>
        </w:pBdr>
        <w:rPr>
          <w:rFonts w:ascii="Arial Rounded MT Bold" w:hAnsi="Arial Rounded MT Bold"/>
          <w:sz w:val="20"/>
          <w:szCs w:val="20"/>
        </w:rPr>
      </w:pPr>
      <w:r w:rsidRPr="00405EBB">
        <w:rPr>
          <w:rFonts w:ascii="Arial Rounded MT Bold" w:hAnsi="Arial Rounded MT Bold"/>
          <w:sz w:val="20"/>
          <w:szCs w:val="20"/>
        </w:rPr>
        <w:t>4. Send data to the client via the client socket’s </w:t>
      </w:r>
      <w:proofErr w:type="spellStart"/>
      <w:r w:rsidRPr="00405EBB">
        <w:rPr>
          <w:rFonts w:ascii="Arial Rounded MT Bold" w:hAnsi="Arial Rounded MT Bold"/>
          <w:sz w:val="20"/>
          <w:szCs w:val="20"/>
        </w:rPr>
        <w:t>OutputStream</w:t>
      </w:r>
      <w:proofErr w:type="spellEnd"/>
      <w:r w:rsidRPr="00405EBB">
        <w:rPr>
          <w:rFonts w:ascii="Arial Rounded MT Bold" w:hAnsi="Arial Rounded MT Bold"/>
          <w:sz w:val="20"/>
          <w:szCs w:val="20"/>
        </w:rPr>
        <w:t>.</w:t>
      </w:r>
    </w:p>
    <w:p w14:paraId="72910486" w14:textId="46A8C614" w:rsidR="007223D7" w:rsidRPr="00405EBB" w:rsidRDefault="00405EBB" w:rsidP="00405EBB">
      <w:pPr>
        <w:pBdr>
          <w:top w:val="double" w:sz="12" w:space="1" w:color="auto"/>
          <w:left w:val="double" w:sz="12" w:space="4" w:color="auto"/>
          <w:bottom w:val="double" w:sz="12" w:space="1" w:color="auto"/>
          <w:right w:val="double" w:sz="12" w:space="4" w:color="auto"/>
        </w:pBdr>
        <w:rPr>
          <w:rFonts w:ascii="Arial Rounded MT Bold" w:hAnsi="Arial Rounded MT Bold"/>
          <w:sz w:val="20"/>
          <w:szCs w:val="20"/>
        </w:rPr>
      </w:pPr>
      <w:r w:rsidRPr="00405EBB">
        <w:rPr>
          <w:rFonts w:ascii="Arial Rounded MT Bold" w:hAnsi="Arial Rounded MT Bold"/>
          <w:sz w:val="20"/>
          <w:szCs w:val="20"/>
        </w:rPr>
        <w:t xml:space="preserve">5. Close the connection with the </w:t>
      </w:r>
      <w:proofErr w:type="gramStart"/>
      <w:r w:rsidRPr="00405EBB">
        <w:rPr>
          <w:rFonts w:ascii="Arial Rounded MT Bold" w:hAnsi="Arial Rounded MT Bold"/>
          <w:sz w:val="20"/>
          <w:szCs w:val="20"/>
        </w:rPr>
        <w:t>client.</w:t>
      </w:r>
      <w:r>
        <w:rPr>
          <w:rFonts w:ascii="Arial Rounded MT Bold" w:hAnsi="Arial Rounded MT Bold"/>
          <w:sz w:val="20"/>
          <w:szCs w:val="20"/>
        </w:rPr>
        <w:t>-</w:t>
      </w:r>
      <w:proofErr w:type="gramEnd"/>
    </w:p>
    <w:p w14:paraId="5B7106B2" w14:textId="18B48714" w:rsidR="007223D7" w:rsidRPr="0039262D" w:rsidRDefault="007223D7" w:rsidP="007223D7">
      <w:pPr>
        <w:pBdr>
          <w:top w:val="double" w:sz="12" w:space="1" w:color="auto"/>
          <w:left w:val="double" w:sz="12" w:space="4" w:color="auto"/>
          <w:bottom w:val="double" w:sz="12" w:space="1" w:color="auto"/>
          <w:right w:val="double" w:sz="12" w:space="4" w:color="auto"/>
        </w:pBdr>
        <w:rPr>
          <w:rFonts w:ascii="Arial Rounded MT Bold" w:hAnsi="Arial Rounded MT Bold"/>
          <w:b/>
          <w:bCs/>
          <w:u w:val="single"/>
        </w:rPr>
      </w:pPr>
      <w:r w:rsidRPr="0039262D">
        <w:rPr>
          <w:rFonts w:ascii="Arial Rounded MT Bold" w:hAnsi="Arial Rounded MT Bold"/>
          <w:b/>
          <w:bCs/>
          <w:u w:val="single"/>
        </w:rPr>
        <w:lastRenderedPageBreak/>
        <w:t>5.Programs (Source Code)</w:t>
      </w:r>
    </w:p>
    <w:p w14:paraId="728BAE1B" w14:textId="77777777" w:rsidR="007223D7" w:rsidRPr="0039262D" w:rsidRDefault="007223D7" w:rsidP="007223D7">
      <w:pPr>
        <w:pBdr>
          <w:top w:val="double" w:sz="12" w:space="1" w:color="auto"/>
          <w:left w:val="double" w:sz="12" w:space="4" w:color="auto"/>
          <w:bottom w:val="double" w:sz="12" w:space="1" w:color="auto"/>
          <w:right w:val="double" w:sz="12" w:space="4" w:color="auto"/>
        </w:pBdr>
        <w:tabs>
          <w:tab w:val="left" w:pos="720"/>
        </w:tabs>
        <w:suppressAutoHyphens/>
        <w:spacing w:line="360" w:lineRule="auto"/>
        <w:jc w:val="both"/>
        <w:rPr>
          <w:rFonts w:ascii="Arial Rounded MT Bold" w:hAnsi="Arial Rounded MT Bold"/>
          <w:b/>
          <w:bCs/>
          <w:color w:val="000000" w:themeColor="text1"/>
          <w:u w:val="single"/>
        </w:rPr>
      </w:pPr>
      <w:r w:rsidRPr="0039262D">
        <w:rPr>
          <w:rFonts w:ascii="Arial Rounded MT Bold" w:hAnsi="Arial Rounded MT Bold"/>
          <w:b/>
          <w:bCs/>
          <w:color w:val="000000" w:themeColor="text1"/>
          <w:u w:val="single"/>
        </w:rPr>
        <w:t>For Basic Client Server Communication using UDP</w:t>
      </w:r>
    </w:p>
    <w:p w14:paraId="2C2A6C5B" w14:textId="4E6CF311" w:rsidR="007223D7" w:rsidRPr="0039262D" w:rsidRDefault="007223D7" w:rsidP="007223D7">
      <w:pPr>
        <w:pBdr>
          <w:top w:val="double" w:sz="12" w:space="1" w:color="auto"/>
          <w:left w:val="double" w:sz="12" w:space="4" w:color="auto"/>
          <w:bottom w:val="double" w:sz="12" w:space="1" w:color="auto"/>
          <w:right w:val="double" w:sz="12" w:space="4" w:color="auto"/>
        </w:pBdr>
        <w:rPr>
          <w:rFonts w:ascii="Arial Rounded MT Bold" w:hAnsi="Arial Rounded MT Bold"/>
          <w:b/>
          <w:bCs/>
          <w:u w:val="single"/>
        </w:rPr>
      </w:pPr>
      <w:r w:rsidRPr="0039262D">
        <w:rPr>
          <w:rFonts w:ascii="Arial Rounded MT Bold" w:hAnsi="Arial Rounded MT Bold"/>
          <w:b/>
          <w:bCs/>
          <w:u w:val="single"/>
        </w:rPr>
        <w:t>Client Side</w:t>
      </w:r>
    </w:p>
    <w:p w14:paraId="44B5AA9E" w14:textId="4768E650" w:rsidR="007223D7" w:rsidRDefault="007223D7" w:rsidP="007223D7">
      <w:pPr>
        <w:pBdr>
          <w:top w:val="double" w:sz="12" w:space="1" w:color="auto"/>
          <w:left w:val="double" w:sz="12" w:space="4" w:color="auto"/>
          <w:bottom w:val="double" w:sz="12" w:space="1" w:color="auto"/>
          <w:right w:val="double" w:sz="12" w:space="4" w:color="auto"/>
        </w:pBdr>
        <w:rPr>
          <w:rFonts w:ascii="Arial Rounded MT Bold" w:hAnsi="Arial Rounded MT Bold"/>
        </w:rPr>
      </w:pPr>
      <w:r>
        <w:rPr>
          <w:noProof/>
        </w:rPr>
        <w:drawing>
          <wp:inline distT="0" distB="0" distL="0" distR="0" wp14:anchorId="2C7431E1" wp14:editId="4F66EC9A">
            <wp:extent cx="5730933" cy="345013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100" cy="3468293"/>
                    </a:xfrm>
                    <a:prstGeom prst="rect">
                      <a:avLst/>
                    </a:prstGeom>
                  </pic:spPr>
                </pic:pic>
              </a:graphicData>
            </a:graphic>
          </wp:inline>
        </w:drawing>
      </w:r>
    </w:p>
    <w:p w14:paraId="1E586E7F" w14:textId="4202E7B1" w:rsidR="007223D7" w:rsidRPr="0039262D" w:rsidRDefault="007223D7" w:rsidP="007223D7">
      <w:pPr>
        <w:pBdr>
          <w:top w:val="double" w:sz="12" w:space="1" w:color="auto"/>
          <w:left w:val="double" w:sz="12" w:space="4" w:color="auto"/>
          <w:bottom w:val="double" w:sz="12" w:space="1" w:color="auto"/>
          <w:right w:val="double" w:sz="12" w:space="4" w:color="auto"/>
        </w:pBdr>
        <w:rPr>
          <w:rFonts w:ascii="Arial Rounded MT Bold" w:hAnsi="Arial Rounded MT Bold"/>
          <w:b/>
          <w:bCs/>
          <w:u w:val="single"/>
        </w:rPr>
      </w:pPr>
      <w:r w:rsidRPr="0039262D">
        <w:rPr>
          <w:rFonts w:ascii="Arial Rounded MT Bold" w:hAnsi="Arial Rounded MT Bold"/>
          <w:b/>
          <w:bCs/>
          <w:u w:val="single"/>
        </w:rPr>
        <w:t>Server Side</w:t>
      </w:r>
    </w:p>
    <w:p w14:paraId="1CF2DFD6" w14:textId="53C3D078" w:rsidR="00981E36" w:rsidRPr="00405EBB" w:rsidRDefault="007223D7" w:rsidP="00405EBB">
      <w:pPr>
        <w:pBdr>
          <w:top w:val="double" w:sz="12" w:space="1" w:color="auto"/>
          <w:left w:val="double" w:sz="12" w:space="4" w:color="auto"/>
          <w:bottom w:val="double" w:sz="12" w:space="1" w:color="auto"/>
          <w:right w:val="double" w:sz="12" w:space="4" w:color="auto"/>
        </w:pBdr>
        <w:rPr>
          <w:rFonts w:ascii="Arial Rounded MT Bold" w:hAnsi="Arial Rounded MT Bold"/>
        </w:rPr>
      </w:pPr>
      <w:r>
        <w:rPr>
          <w:noProof/>
        </w:rPr>
        <w:drawing>
          <wp:inline distT="0" distB="0" distL="0" distR="0" wp14:anchorId="08C77E6B" wp14:editId="008EACEE">
            <wp:extent cx="5727019" cy="379591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5736" cy="3848087"/>
                    </a:xfrm>
                    <a:prstGeom prst="rect">
                      <a:avLst/>
                    </a:prstGeom>
                  </pic:spPr>
                </pic:pic>
              </a:graphicData>
            </a:graphic>
          </wp:inline>
        </w:drawing>
      </w:r>
    </w:p>
    <w:p w14:paraId="3E2F931C" w14:textId="77777777" w:rsidR="001417AC" w:rsidRDefault="001417AC" w:rsidP="00981E36">
      <w:pPr>
        <w:pBdr>
          <w:top w:val="double" w:sz="12" w:space="1" w:color="auto"/>
          <w:left w:val="double" w:sz="12" w:space="4" w:color="auto"/>
          <w:bottom w:val="double" w:sz="12" w:space="1" w:color="auto"/>
          <w:right w:val="double" w:sz="12" w:space="4" w:color="auto"/>
        </w:pBdr>
        <w:tabs>
          <w:tab w:val="left" w:pos="720"/>
        </w:tabs>
        <w:suppressAutoHyphens/>
        <w:spacing w:line="360" w:lineRule="auto"/>
        <w:jc w:val="both"/>
        <w:rPr>
          <w:rFonts w:ascii="Arial Rounded MT Bold" w:hAnsi="Arial Rounded MT Bold"/>
          <w:b/>
          <w:bCs/>
          <w:color w:val="000000" w:themeColor="text1"/>
          <w:u w:val="single"/>
        </w:rPr>
      </w:pPr>
    </w:p>
    <w:p w14:paraId="5AE87B63" w14:textId="263AF0AB" w:rsidR="00981E36" w:rsidRPr="0039262D" w:rsidRDefault="00981E36" w:rsidP="00981E36">
      <w:pPr>
        <w:pBdr>
          <w:top w:val="double" w:sz="12" w:space="1" w:color="auto"/>
          <w:left w:val="double" w:sz="12" w:space="4" w:color="auto"/>
          <w:bottom w:val="double" w:sz="12" w:space="1" w:color="auto"/>
          <w:right w:val="double" w:sz="12" w:space="4" w:color="auto"/>
        </w:pBdr>
        <w:tabs>
          <w:tab w:val="left" w:pos="720"/>
        </w:tabs>
        <w:suppressAutoHyphens/>
        <w:spacing w:line="360" w:lineRule="auto"/>
        <w:jc w:val="both"/>
        <w:rPr>
          <w:rFonts w:ascii="Arial Rounded MT Bold" w:hAnsi="Arial Rounded MT Bold"/>
          <w:b/>
          <w:bCs/>
          <w:color w:val="000000" w:themeColor="text1"/>
          <w:u w:val="single"/>
        </w:rPr>
      </w:pPr>
      <w:r w:rsidRPr="0039262D">
        <w:rPr>
          <w:rFonts w:ascii="Arial Rounded MT Bold" w:hAnsi="Arial Rounded MT Bold"/>
          <w:b/>
          <w:bCs/>
          <w:color w:val="000000" w:themeColor="text1"/>
          <w:u w:val="single"/>
        </w:rPr>
        <w:lastRenderedPageBreak/>
        <w:t>For Basic Client Server Communication using UDP</w:t>
      </w:r>
    </w:p>
    <w:p w14:paraId="23D2645A" w14:textId="59608CF0" w:rsidR="00981E36" w:rsidRDefault="00981E36" w:rsidP="00981E36">
      <w:pPr>
        <w:pBdr>
          <w:top w:val="double" w:sz="12" w:space="1" w:color="auto"/>
          <w:left w:val="double" w:sz="12" w:space="4" w:color="auto"/>
          <w:bottom w:val="double" w:sz="12" w:space="1" w:color="auto"/>
          <w:right w:val="double" w:sz="12" w:space="4" w:color="auto"/>
        </w:pBdr>
        <w:rPr>
          <w:rFonts w:ascii="Arial Rounded MT Bold" w:hAnsi="Arial Rounded MT Bold"/>
          <w:b/>
          <w:bCs/>
          <w:u w:val="single"/>
        </w:rPr>
      </w:pPr>
      <w:r w:rsidRPr="0039262D">
        <w:rPr>
          <w:rFonts w:ascii="Arial Rounded MT Bold" w:hAnsi="Arial Rounded MT Bold"/>
          <w:b/>
          <w:bCs/>
          <w:u w:val="single"/>
        </w:rPr>
        <w:t>Client Side</w:t>
      </w:r>
    </w:p>
    <w:p w14:paraId="680BAE86" w14:textId="75A4B3C6" w:rsidR="00981E36" w:rsidRDefault="00981E36" w:rsidP="00981E36">
      <w:pPr>
        <w:pBdr>
          <w:top w:val="double" w:sz="12" w:space="1" w:color="auto"/>
          <w:left w:val="double" w:sz="12" w:space="4" w:color="auto"/>
          <w:bottom w:val="double" w:sz="12" w:space="1" w:color="auto"/>
          <w:right w:val="double" w:sz="12" w:space="4" w:color="auto"/>
        </w:pBdr>
        <w:rPr>
          <w:rFonts w:ascii="Arial Rounded MT Bold" w:hAnsi="Arial Rounded MT Bold"/>
          <w:b/>
          <w:bCs/>
          <w:u w:val="single"/>
        </w:rPr>
      </w:pPr>
      <w:r>
        <w:rPr>
          <w:noProof/>
        </w:rPr>
        <w:drawing>
          <wp:inline distT="0" distB="0" distL="0" distR="0" wp14:anchorId="2999D7CC" wp14:editId="51E26760">
            <wp:extent cx="5731510" cy="3171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1190"/>
                    </a:xfrm>
                    <a:prstGeom prst="rect">
                      <a:avLst/>
                    </a:prstGeom>
                  </pic:spPr>
                </pic:pic>
              </a:graphicData>
            </a:graphic>
          </wp:inline>
        </w:drawing>
      </w:r>
    </w:p>
    <w:p w14:paraId="77F56BF1" w14:textId="77777777" w:rsidR="00981E36" w:rsidRPr="0039262D" w:rsidRDefault="00981E36" w:rsidP="00981E36">
      <w:pPr>
        <w:pBdr>
          <w:top w:val="double" w:sz="12" w:space="1" w:color="auto"/>
          <w:left w:val="double" w:sz="12" w:space="4" w:color="auto"/>
          <w:bottom w:val="double" w:sz="12" w:space="1" w:color="auto"/>
          <w:right w:val="double" w:sz="12" w:space="4" w:color="auto"/>
        </w:pBdr>
        <w:rPr>
          <w:rFonts w:ascii="Arial Rounded MT Bold" w:hAnsi="Arial Rounded MT Bold"/>
          <w:b/>
          <w:bCs/>
          <w:u w:val="single"/>
        </w:rPr>
      </w:pPr>
      <w:r w:rsidRPr="0039262D">
        <w:rPr>
          <w:rFonts w:ascii="Arial Rounded MT Bold" w:hAnsi="Arial Rounded MT Bold"/>
          <w:b/>
          <w:bCs/>
          <w:u w:val="single"/>
        </w:rPr>
        <w:t>Server Side</w:t>
      </w:r>
    </w:p>
    <w:p w14:paraId="4A91B455" w14:textId="3240FA1B" w:rsidR="00981E36" w:rsidRPr="0039262D" w:rsidRDefault="00981E36" w:rsidP="00981E36">
      <w:pPr>
        <w:pBdr>
          <w:top w:val="double" w:sz="12" w:space="1" w:color="auto"/>
          <w:left w:val="double" w:sz="12" w:space="4" w:color="auto"/>
          <w:bottom w:val="double" w:sz="12" w:space="1" w:color="auto"/>
          <w:right w:val="double" w:sz="12" w:space="4" w:color="auto"/>
        </w:pBdr>
        <w:rPr>
          <w:rFonts w:ascii="Arial Rounded MT Bold" w:hAnsi="Arial Rounded MT Bold"/>
          <w:b/>
          <w:bCs/>
          <w:u w:val="single"/>
        </w:rPr>
      </w:pPr>
      <w:r>
        <w:rPr>
          <w:noProof/>
        </w:rPr>
        <w:drawing>
          <wp:inline distT="0" distB="0" distL="0" distR="0" wp14:anchorId="01C79B8E" wp14:editId="232C8B01">
            <wp:extent cx="5731363" cy="394959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2642" cy="3964257"/>
                    </a:xfrm>
                    <a:prstGeom prst="rect">
                      <a:avLst/>
                    </a:prstGeom>
                  </pic:spPr>
                </pic:pic>
              </a:graphicData>
            </a:graphic>
          </wp:inline>
        </w:drawing>
      </w:r>
    </w:p>
    <w:p w14:paraId="634D8FEF" w14:textId="77777777" w:rsidR="00E00AA0" w:rsidRDefault="00E00AA0" w:rsidP="00281D7A">
      <w:pPr>
        <w:tabs>
          <w:tab w:val="left" w:pos="720"/>
        </w:tabs>
        <w:suppressAutoHyphens/>
        <w:spacing w:line="360" w:lineRule="auto"/>
        <w:jc w:val="both"/>
        <w:rPr>
          <w:rFonts w:ascii="Arial Rounded MT Bold" w:hAnsi="Arial Rounded MT Bold"/>
          <w:b/>
          <w:bCs/>
          <w:u w:val="single"/>
        </w:rPr>
      </w:pPr>
    </w:p>
    <w:p w14:paraId="233195C8" w14:textId="77777777" w:rsidR="00E00AA0" w:rsidRDefault="00E00AA0" w:rsidP="00281D7A">
      <w:pPr>
        <w:tabs>
          <w:tab w:val="left" w:pos="720"/>
        </w:tabs>
        <w:suppressAutoHyphens/>
        <w:spacing w:line="360" w:lineRule="auto"/>
        <w:jc w:val="both"/>
        <w:rPr>
          <w:rFonts w:ascii="Arial Rounded MT Bold" w:hAnsi="Arial Rounded MT Bold"/>
          <w:b/>
          <w:bCs/>
          <w:u w:val="single"/>
        </w:rPr>
      </w:pPr>
    </w:p>
    <w:p w14:paraId="3A145FFA" w14:textId="77777777" w:rsidR="00E00AA0" w:rsidRDefault="00E00AA0" w:rsidP="00281D7A">
      <w:pPr>
        <w:tabs>
          <w:tab w:val="left" w:pos="720"/>
        </w:tabs>
        <w:suppressAutoHyphens/>
        <w:spacing w:line="360" w:lineRule="auto"/>
        <w:jc w:val="both"/>
        <w:rPr>
          <w:rFonts w:ascii="Arial Rounded MT Bold" w:hAnsi="Arial Rounded MT Bold"/>
          <w:b/>
          <w:bCs/>
          <w:u w:val="single"/>
        </w:rPr>
      </w:pPr>
    </w:p>
    <w:p w14:paraId="75FE5D70" w14:textId="404BE170" w:rsidR="00281D7A" w:rsidRDefault="00281D7A" w:rsidP="00281D7A">
      <w:pPr>
        <w:tabs>
          <w:tab w:val="left" w:pos="720"/>
        </w:tabs>
        <w:suppressAutoHyphens/>
        <w:spacing w:line="360" w:lineRule="auto"/>
        <w:jc w:val="both"/>
        <w:rPr>
          <w:rFonts w:ascii="Arial Rounded MT Bold" w:hAnsi="Arial Rounded MT Bold"/>
          <w:b/>
          <w:bCs/>
          <w:u w:val="single"/>
        </w:rPr>
      </w:pPr>
      <w:r>
        <w:rPr>
          <w:rFonts w:ascii="Arial Rounded MT Bold" w:hAnsi="Arial Rounded MT Bold"/>
          <w:b/>
          <w:bCs/>
          <w:u w:val="single"/>
        </w:rPr>
        <w:t>Outputs/Testcases</w:t>
      </w:r>
    </w:p>
    <w:p w14:paraId="61F876CA" w14:textId="452D6BC0" w:rsidR="00281D7A" w:rsidRPr="0069300F" w:rsidRDefault="00281D7A" w:rsidP="0069300F">
      <w:pPr>
        <w:pBdr>
          <w:top w:val="thinThickSmallGap" w:sz="24" w:space="1" w:color="auto"/>
          <w:left w:val="thinThickSmallGap" w:sz="24" w:space="4" w:color="auto"/>
          <w:bottom w:val="thickThinSmallGap" w:sz="24" w:space="1" w:color="auto"/>
          <w:right w:val="thickThinSmallGap" w:sz="24" w:space="4" w:color="auto"/>
        </w:pBdr>
        <w:rPr>
          <w:rFonts w:ascii="Arial Rounded MT Bold" w:hAnsi="Arial Rounded MT Bold"/>
          <w:b/>
          <w:bCs/>
          <w:u w:val="single"/>
        </w:rPr>
      </w:pPr>
      <w:r w:rsidRPr="0069300F">
        <w:rPr>
          <w:rFonts w:ascii="Arial Rounded MT Bold" w:hAnsi="Arial Rounded MT Bold"/>
          <w:b/>
          <w:bCs/>
          <w:u w:val="single"/>
        </w:rPr>
        <w:t>For Basic Client Server Communication using UDP</w:t>
      </w:r>
    </w:p>
    <w:p w14:paraId="7A8B7359" w14:textId="3B3E8E4C" w:rsidR="0025060E" w:rsidRPr="0069300F" w:rsidRDefault="0025060E" w:rsidP="0069300F">
      <w:pPr>
        <w:pBdr>
          <w:top w:val="thinThickSmallGap" w:sz="24" w:space="1" w:color="auto"/>
          <w:left w:val="thinThickSmallGap" w:sz="24" w:space="4" w:color="auto"/>
          <w:bottom w:val="thickThinSmallGap" w:sz="24" w:space="1" w:color="auto"/>
          <w:right w:val="thickThinSmallGap" w:sz="24" w:space="4" w:color="auto"/>
        </w:pBdr>
        <w:tabs>
          <w:tab w:val="center" w:pos="4513"/>
        </w:tabs>
        <w:rPr>
          <w:rFonts w:ascii="Arial Rounded MT Bold" w:hAnsi="Arial Rounded MT Bold"/>
          <w:b/>
          <w:bCs/>
          <w:u w:val="single"/>
        </w:rPr>
      </w:pPr>
      <w:proofErr w:type="gramStart"/>
      <w:r w:rsidRPr="0069300F">
        <w:rPr>
          <w:rFonts w:ascii="Arial Rounded MT Bold" w:hAnsi="Arial Rounded MT Bold"/>
          <w:b/>
          <w:bCs/>
          <w:u w:val="single"/>
        </w:rPr>
        <w:t>Client Side</w:t>
      </w:r>
      <w:proofErr w:type="gramEnd"/>
      <w:r>
        <w:t xml:space="preserve"> </w:t>
      </w:r>
      <w:r w:rsidR="0069300F">
        <w:tab/>
        <w:t xml:space="preserve">                    </w:t>
      </w:r>
      <w:r w:rsidR="0069300F" w:rsidRPr="0069300F">
        <w:rPr>
          <w:rFonts w:ascii="Arial Rounded MT Bold" w:hAnsi="Arial Rounded MT Bold"/>
          <w:b/>
          <w:bCs/>
          <w:u w:val="single"/>
        </w:rPr>
        <w:t>Server Side</w:t>
      </w:r>
    </w:p>
    <w:p w14:paraId="3E95CE15" w14:textId="6485FB7F" w:rsidR="00281D7A" w:rsidRPr="00281D7A" w:rsidRDefault="0025060E" w:rsidP="0069300F">
      <w:pPr>
        <w:pBdr>
          <w:top w:val="thinThickSmallGap" w:sz="24" w:space="1" w:color="auto"/>
          <w:left w:val="thinThickSmallGap" w:sz="24" w:space="4" w:color="auto"/>
          <w:bottom w:val="thickThinSmallGap" w:sz="24" w:space="1" w:color="auto"/>
          <w:right w:val="thickThinSmallGap" w:sz="24" w:space="4" w:color="auto"/>
        </w:pBdr>
      </w:pPr>
      <w:r>
        <w:rPr>
          <w:noProof/>
        </w:rPr>
        <w:drawing>
          <wp:inline distT="0" distB="0" distL="0" distR="0" wp14:anchorId="064121F6" wp14:editId="2B7F34F8">
            <wp:extent cx="2673985" cy="1182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9805" cy="1198197"/>
                    </a:xfrm>
                    <a:prstGeom prst="rect">
                      <a:avLst/>
                    </a:prstGeom>
                  </pic:spPr>
                </pic:pic>
              </a:graphicData>
            </a:graphic>
          </wp:inline>
        </w:drawing>
      </w:r>
      <w:r>
        <w:t xml:space="preserve">   </w:t>
      </w:r>
      <w:r>
        <w:rPr>
          <w:noProof/>
        </w:rPr>
        <w:drawing>
          <wp:inline distT="0" distB="0" distL="0" distR="0" wp14:anchorId="030E2DC1" wp14:editId="14684931">
            <wp:extent cx="2543415" cy="1181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9333" cy="1193136"/>
                    </a:xfrm>
                    <a:prstGeom prst="rect">
                      <a:avLst/>
                    </a:prstGeom>
                  </pic:spPr>
                </pic:pic>
              </a:graphicData>
            </a:graphic>
          </wp:inline>
        </w:drawing>
      </w:r>
    </w:p>
    <w:p w14:paraId="48AB616D" w14:textId="77777777" w:rsidR="00281D7A" w:rsidRPr="00281D7A" w:rsidRDefault="00281D7A" w:rsidP="0069300F">
      <w:pPr>
        <w:pBdr>
          <w:top w:val="thinThickSmallGap" w:sz="24" w:space="1" w:color="auto"/>
          <w:left w:val="thinThickSmallGap" w:sz="24" w:space="4" w:color="auto"/>
          <w:bottom w:val="thickThinSmallGap" w:sz="24" w:space="1" w:color="auto"/>
          <w:right w:val="thickThinSmallGap" w:sz="24" w:space="4" w:color="auto"/>
        </w:pBdr>
      </w:pPr>
    </w:p>
    <w:p w14:paraId="2EDD99F2" w14:textId="70FCF2E5" w:rsidR="00281D7A" w:rsidRPr="0069300F" w:rsidRDefault="0025060E" w:rsidP="0069300F">
      <w:pPr>
        <w:pBdr>
          <w:top w:val="thinThickSmallGap" w:sz="24" w:space="1" w:color="auto"/>
          <w:left w:val="thinThickSmallGap" w:sz="24" w:space="4" w:color="auto"/>
          <w:bottom w:val="thickThinSmallGap" w:sz="24" w:space="1" w:color="auto"/>
          <w:right w:val="thickThinSmallGap" w:sz="24" w:space="4" w:color="auto"/>
        </w:pBdr>
        <w:tabs>
          <w:tab w:val="left" w:pos="720"/>
        </w:tabs>
        <w:suppressAutoHyphens/>
        <w:spacing w:line="360" w:lineRule="auto"/>
        <w:jc w:val="both"/>
        <w:rPr>
          <w:rFonts w:ascii="Arial Rounded MT Bold" w:hAnsi="Arial Rounded MT Bold"/>
          <w:b/>
          <w:bCs/>
          <w:u w:val="single"/>
        </w:rPr>
      </w:pPr>
      <w:r>
        <w:rPr>
          <w:noProof/>
        </w:rPr>
        <w:drawing>
          <wp:inline distT="0" distB="0" distL="0" distR="0" wp14:anchorId="0D4DCE49" wp14:editId="3B4707B0">
            <wp:extent cx="2796988" cy="9715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4404" cy="977599"/>
                    </a:xfrm>
                    <a:prstGeom prst="rect">
                      <a:avLst/>
                    </a:prstGeom>
                  </pic:spPr>
                </pic:pic>
              </a:graphicData>
            </a:graphic>
          </wp:inline>
        </w:drawing>
      </w:r>
      <w:r w:rsidRPr="0025060E">
        <w:rPr>
          <w:noProof/>
        </w:rPr>
        <w:t xml:space="preserve"> </w:t>
      </w:r>
      <w:r>
        <w:rPr>
          <w:noProof/>
        </w:rPr>
        <w:drawing>
          <wp:inline distT="0" distB="0" distL="0" distR="0" wp14:anchorId="41DBE2C1" wp14:editId="2E0B8271">
            <wp:extent cx="274320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1463" cy="1165550"/>
                    </a:xfrm>
                    <a:prstGeom prst="rect">
                      <a:avLst/>
                    </a:prstGeom>
                  </pic:spPr>
                </pic:pic>
              </a:graphicData>
            </a:graphic>
          </wp:inline>
        </w:drawing>
      </w:r>
    </w:p>
    <w:p w14:paraId="4F7E731C" w14:textId="4112D209" w:rsidR="00281D7A" w:rsidRDefault="00281D7A" w:rsidP="00281D7A">
      <w:pPr>
        <w:pStyle w:val="ListParagraph"/>
        <w:tabs>
          <w:tab w:val="left" w:pos="720"/>
        </w:tabs>
        <w:suppressAutoHyphens/>
        <w:spacing w:line="360" w:lineRule="auto"/>
        <w:ind w:left="810"/>
        <w:contextualSpacing w:val="0"/>
        <w:jc w:val="both"/>
        <w:rPr>
          <w:rFonts w:ascii="Arial Rounded MT Bold" w:hAnsi="Arial Rounded MT Bold"/>
          <w:b/>
          <w:bCs/>
          <w:u w:val="single"/>
        </w:rPr>
      </w:pPr>
    </w:p>
    <w:p w14:paraId="6ADBD04E" w14:textId="77777777" w:rsidR="00981E36" w:rsidRPr="0069300F" w:rsidRDefault="00981E36" w:rsidP="00981E36">
      <w:pPr>
        <w:pBdr>
          <w:top w:val="thinThickSmallGap" w:sz="24" w:space="1" w:color="auto"/>
          <w:left w:val="thinThickSmallGap" w:sz="24" w:space="4" w:color="auto"/>
          <w:bottom w:val="thickThinSmallGap" w:sz="24" w:space="1" w:color="auto"/>
          <w:right w:val="thickThinSmallGap" w:sz="24" w:space="4" w:color="auto"/>
        </w:pBdr>
        <w:rPr>
          <w:rFonts w:ascii="Arial Rounded MT Bold" w:hAnsi="Arial Rounded MT Bold"/>
          <w:b/>
          <w:bCs/>
          <w:u w:val="single"/>
        </w:rPr>
      </w:pPr>
      <w:r w:rsidRPr="0069300F">
        <w:rPr>
          <w:rFonts w:ascii="Arial Rounded MT Bold" w:hAnsi="Arial Rounded MT Bold"/>
          <w:b/>
          <w:bCs/>
          <w:u w:val="single"/>
        </w:rPr>
        <w:t>For Basic Client Server Communication using UDP</w:t>
      </w:r>
    </w:p>
    <w:p w14:paraId="0DD322F2" w14:textId="77F052E3" w:rsidR="00981E36" w:rsidRDefault="00981E36" w:rsidP="00981E36">
      <w:pPr>
        <w:pBdr>
          <w:top w:val="thinThickSmallGap" w:sz="24" w:space="1" w:color="auto"/>
          <w:left w:val="thinThickSmallGap" w:sz="24" w:space="4" w:color="auto"/>
          <w:bottom w:val="thickThinSmallGap" w:sz="24" w:space="1" w:color="auto"/>
          <w:right w:val="thickThinSmallGap" w:sz="24" w:space="4" w:color="auto"/>
        </w:pBdr>
        <w:tabs>
          <w:tab w:val="center" w:pos="4513"/>
        </w:tabs>
        <w:rPr>
          <w:rFonts w:ascii="Arial Rounded MT Bold" w:hAnsi="Arial Rounded MT Bold"/>
          <w:b/>
          <w:bCs/>
          <w:u w:val="single"/>
        </w:rPr>
      </w:pPr>
      <w:proofErr w:type="gramStart"/>
      <w:r w:rsidRPr="0069300F">
        <w:rPr>
          <w:rFonts w:ascii="Arial Rounded MT Bold" w:hAnsi="Arial Rounded MT Bold"/>
          <w:b/>
          <w:bCs/>
          <w:u w:val="single"/>
        </w:rPr>
        <w:t>Client Side</w:t>
      </w:r>
      <w:proofErr w:type="gramEnd"/>
      <w:r>
        <w:t xml:space="preserve"> </w:t>
      </w:r>
      <w:r>
        <w:tab/>
        <w:t xml:space="preserve">                    </w:t>
      </w:r>
      <w:r w:rsidRPr="0069300F">
        <w:rPr>
          <w:rFonts w:ascii="Arial Rounded MT Bold" w:hAnsi="Arial Rounded MT Bold"/>
          <w:b/>
          <w:bCs/>
          <w:u w:val="single"/>
        </w:rPr>
        <w:t>Server Side</w:t>
      </w:r>
    </w:p>
    <w:p w14:paraId="59A8B86A" w14:textId="57FCDE7B" w:rsidR="00981E36" w:rsidRPr="0069300F" w:rsidRDefault="00981E36" w:rsidP="00981E36">
      <w:pPr>
        <w:pBdr>
          <w:top w:val="thinThickSmallGap" w:sz="24" w:space="1" w:color="auto"/>
          <w:left w:val="thinThickSmallGap" w:sz="24" w:space="4" w:color="auto"/>
          <w:bottom w:val="thickThinSmallGap" w:sz="24" w:space="1" w:color="auto"/>
          <w:right w:val="thickThinSmallGap" w:sz="24" w:space="4" w:color="auto"/>
        </w:pBdr>
        <w:tabs>
          <w:tab w:val="center" w:pos="4513"/>
        </w:tabs>
        <w:rPr>
          <w:rFonts w:ascii="Arial Rounded MT Bold" w:hAnsi="Arial Rounded MT Bold"/>
          <w:b/>
          <w:bCs/>
          <w:u w:val="single"/>
        </w:rPr>
      </w:pPr>
      <w:r>
        <w:rPr>
          <w:noProof/>
        </w:rPr>
        <w:drawing>
          <wp:inline distT="0" distB="0" distL="0" distR="0" wp14:anchorId="0BE8E593" wp14:editId="42D2535D">
            <wp:extent cx="2581835" cy="19335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5104" cy="1943512"/>
                    </a:xfrm>
                    <a:prstGeom prst="rect">
                      <a:avLst/>
                    </a:prstGeom>
                  </pic:spPr>
                </pic:pic>
              </a:graphicData>
            </a:graphic>
          </wp:inline>
        </w:drawing>
      </w:r>
      <w:r w:rsidRPr="00981E36">
        <w:rPr>
          <w:noProof/>
        </w:rPr>
        <w:t xml:space="preserve"> </w:t>
      </w:r>
      <w:r>
        <w:rPr>
          <w:noProof/>
        </w:rPr>
        <w:drawing>
          <wp:inline distT="0" distB="0" distL="0" distR="0" wp14:anchorId="74F8FAAA" wp14:editId="5A9F8C7E">
            <wp:extent cx="2458891" cy="2105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1672" cy="2133089"/>
                    </a:xfrm>
                    <a:prstGeom prst="rect">
                      <a:avLst/>
                    </a:prstGeom>
                  </pic:spPr>
                </pic:pic>
              </a:graphicData>
            </a:graphic>
          </wp:inline>
        </w:drawing>
      </w:r>
    </w:p>
    <w:p w14:paraId="0A108D72" w14:textId="32FF200C" w:rsidR="00281D7A" w:rsidRPr="00981E36" w:rsidRDefault="00281D7A" w:rsidP="00981E36">
      <w:pPr>
        <w:tabs>
          <w:tab w:val="left" w:pos="720"/>
        </w:tabs>
        <w:suppressAutoHyphens/>
        <w:spacing w:line="360" w:lineRule="auto"/>
        <w:jc w:val="both"/>
        <w:rPr>
          <w:rFonts w:ascii="Arial Rounded MT Bold" w:hAnsi="Arial Rounded MT Bold"/>
          <w:b/>
          <w:bCs/>
          <w:u w:val="single"/>
        </w:rPr>
      </w:pPr>
    </w:p>
    <w:p w14:paraId="007D32B9" w14:textId="5E0F85D3" w:rsidR="0069300F" w:rsidRDefault="0069300F" w:rsidP="00281D7A">
      <w:pPr>
        <w:pStyle w:val="ListParagraph"/>
        <w:tabs>
          <w:tab w:val="left" w:pos="720"/>
        </w:tabs>
        <w:suppressAutoHyphens/>
        <w:spacing w:line="360" w:lineRule="auto"/>
        <w:ind w:left="810"/>
        <w:contextualSpacing w:val="0"/>
        <w:jc w:val="both"/>
        <w:rPr>
          <w:rFonts w:ascii="Arial Rounded MT Bold" w:hAnsi="Arial Rounded MT Bold"/>
          <w:b/>
          <w:bCs/>
          <w:u w:val="single"/>
        </w:rPr>
      </w:pPr>
    </w:p>
    <w:p w14:paraId="148DC659" w14:textId="1A217851" w:rsidR="0069300F" w:rsidRDefault="0069300F" w:rsidP="00281D7A">
      <w:pPr>
        <w:pStyle w:val="ListParagraph"/>
        <w:tabs>
          <w:tab w:val="left" w:pos="720"/>
        </w:tabs>
        <w:suppressAutoHyphens/>
        <w:spacing w:line="360" w:lineRule="auto"/>
        <w:ind w:left="810"/>
        <w:contextualSpacing w:val="0"/>
        <w:jc w:val="both"/>
        <w:rPr>
          <w:rFonts w:ascii="Arial Rounded MT Bold" w:hAnsi="Arial Rounded MT Bold"/>
          <w:b/>
          <w:bCs/>
          <w:u w:val="single"/>
        </w:rPr>
      </w:pPr>
    </w:p>
    <w:p w14:paraId="11118469" w14:textId="77777777" w:rsidR="00405EBB" w:rsidRDefault="00405EBB" w:rsidP="00281D7A">
      <w:pPr>
        <w:pStyle w:val="ListParagraph"/>
        <w:tabs>
          <w:tab w:val="left" w:pos="720"/>
        </w:tabs>
        <w:suppressAutoHyphens/>
        <w:spacing w:line="360" w:lineRule="auto"/>
        <w:ind w:left="810"/>
        <w:contextualSpacing w:val="0"/>
        <w:jc w:val="both"/>
        <w:rPr>
          <w:rFonts w:ascii="Arial Rounded MT Bold" w:hAnsi="Arial Rounded MT Bold"/>
          <w:b/>
          <w:bCs/>
          <w:u w:val="single"/>
        </w:rPr>
      </w:pPr>
    </w:p>
    <w:p w14:paraId="5C16339B" w14:textId="5AC6BBD1" w:rsidR="0069300F" w:rsidRDefault="0069300F" w:rsidP="00281D7A">
      <w:pPr>
        <w:pStyle w:val="ListParagraph"/>
        <w:tabs>
          <w:tab w:val="left" w:pos="720"/>
        </w:tabs>
        <w:suppressAutoHyphens/>
        <w:spacing w:line="360" w:lineRule="auto"/>
        <w:ind w:left="810"/>
        <w:contextualSpacing w:val="0"/>
        <w:jc w:val="both"/>
        <w:rPr>
          <w:rFonts w:ascii="Arial Rounded MT Bold" w:hAnsi="Arial Rounded MT Bold"/>
          <w:b/>
          <w:bCs/>
          <w:u w:val="single"/>
        </w:rPr>
      </w:pPr>
    </w:p>
    <w:p w14:paraId="59C6F6B2" w14:textId="77777777" w:rsidR="0069300F" w:rsidRPr="00981E36" w:rsidRDefault="0069300F" w:rsidP="00981E36">
      <w:pPr>
        <w:tabs>
          <w:tab w:val="left" w:pos="720"/>
        </w:tabs>
        <w:suppressAutoHyphens/>
        <w:spacing w:line="360" w:lineRule="auto"/>
        <w:jc w:val="both"/>
        <w:rPr>
          <w:rFonts w:ascii="Arial Rounded MT Bold" w:hAnsi="Arial Rounded MT Bold"/>
          <w:b/>
          <w:bCs/>
          <w:u w:val="single"/>
        </w:rPr>
      </w:pPr>
    </w:p>
    <w:p w14:paraId="34BB35AC" w14:textId="3A5375DE" w:rsidR="00B30FBE" w:rsidRPr="0039262D" w:rsidRDefault="00B30FBE" w:rsidP="00F87BD6">
      <w:pPr>
        <w:pStyle w:val="ListParagraph"/>
        <w:numPr>
          <w:ilvl w:val="0"/>
          <w:numId w:val="19"/>
        </w:numPr>
        <w:tabs>
          <w:tab w:val="left" w:pos="720"/>
        </w:tabs>
        <w:suppressAutoHyphens/>
        <w:spacing w:line="360" w:lineRule="auto"/>
        <w:contextualSpacing w:val="0"/>
        <w:jc w:val="both"/>
        <w:rPr>
          <w:rFonts w:ascii="Arial Rounded MT Bold" w:hAnsi="Arial Rounded MT Bold"/>
          <w:b/>
          <w:bCs/>
          <w:u w:val="single"/>
        </w:rPr>
      </w:pPr>
      <w:r w:rsidRPr="0039262D">
        <w:rPr>
          <w:rFonts w:ascii="Arial Rounded MT Bold" w:hAnsi="Arial Rounded MT Bold" w:cs="Times New Roman"/>
          <w:b/>
          <w:bCs/>
          <w:u w:val="single"/>
        </w:rPr>
        <w:t>Analysis and Discussions</w:t>
      </w:r>
    </w:p>
    <w:p w14:paraId="04DDAD3F" w14:textId="6DA7AB04" w:rsidR="0039262D" w:rsidRPr="0039262D" w:rsidRDefault="0039262D" w:rsidP="0039262D">
      <w:pPr>
        <w:rPr>
          <w:rFonts w:ascii="Arial Rounded MT Bold" w:hAnsi="Arial Rounded MT Bold"/>
        </w:rPr>
      </w:pPr>
      <w:r w:rsidRPr="0039262D">
        <w:rPr>
          <w:rFonts w:ascii="Arial Rounded MT Bold" w:hAnsi="Arial Rounded MT Bold"/>
        </w:rPr>
        <w:t xml:space="preserve">If we are creating a connection between client and server using TCP then it has few </w:t>
      </w:r>
      <w:proofErr w:type="gramStart"/>
      <w:r w:rsidRPr="0039262D">
        <w:rPr>
          <w:rFonts w:ascii="Arial Rounded MT Bold" w:hAnsi="Arial Rounded MT Bold"/>
        </w:rPr>
        <w:t>functionality</w:t>
      </w:r>
      <w:proofErr w:type="gramEnd"/>
      <w:r w:rsidRPr="0039262D">
        <w:rPr>
          <w:rFonts w:ascii="Arial Rounded MT Bold" w:hAnsi="Arial Rounded MT Bold"/>
        </w:rPr>
        <w:t xml:space="preserve"> like, TCP is suited for applications that require high reliability, and transmission time is relatively less critical. It is used by other protocols like HTTP, HTTPs, FTP, SMTP, Telnet. TCP rearranges data packets in the order specified. There is absolute guarantee that the data transferred remains intact and arrives in the same order in which it was sent.</w:t>
      </w:r>
    </w:p>
    <w:p w14:paraId="61337705" w14:textId="7DA4D8A3" w:rsidR="0039262D" w:rsidRPr="0039262D" w:rsidRDefault="0039262D" w:rsidP="0039262D">
      <w:pPr>
        <w:rPr>
          <w:rFonts w:ascii="Arial Rounded MT Bold" w:hAnsi="Arial Rounded MT Bold"/>
        </w:rPr>
      </w:pPr>
      <w:r w:rsidRPr="0039262D">
        <w:rPr>
          <w:rFonts w:ascii="Arial Rounded MT Bold" w:hAnsi="Arial Rounded MT Bold"/>
        </w:rPr>
        <w:t xml:space="preserve">In UDP, the client does not form a connection with the server like in TCP and instead, </w:t>
      </w:r>
      <w:proofErr w:type="gramStart"/>
      <w:r w:rsidRPr="0039262D">
        <w:rPr>
          <w:rFonts w:ascii="Arial Rounded MT Bold" w:hAnsi="Arial Rounded MT Bold"/>
        </w:rPr>
        <w:t>It</w:t>
      </w:r>
      <w:proofErr w:type="gramEnd"/>
      <w:r w:rsidRPr="0039262D">
        <w:rPr>
          <w:rFonts w:ascii="Arial Rounded MT Bold" w:hAnsi="Arial Rounded MT Bold"/>
        </w:rPr>
        <w:t xml:space="preserve"> just sends a datagram. Similarly, the server need not to accept a connection and just waits for datagrams to arrive. We can call a function called </w:t>
      </w:r>
      <w:proofErr w:type="gramStart"/>
      <w:r w:rsidRPr="0039262D">
        <w:rPr>
          <w:rFonts w:ascii="Arial Rounded MT Bold" w:hAnsi="Arial Rounded MT Bold"/>
        </w:rPr>
        <w:t>connect(</w:t>
      </w:r>
      <w:proofErr w:type="gramEnd"/>
      <w:r w:rsidRPr="0039262D">
        <w:rPr>
          <w:rFonts w:ascii="Arial Rounded MT Bold" w:hAnsi="Arial Rounded MT Bold"/>
        </w:rPr>
        <w:t xml:space="preserve">) in UDP but it does not result anything like it does in TCP. There is no </w:t>
      </w:r>
      <w:proofErr w:type="gramStart"/>
      <w:r w:rsidRPr="0039262D">
        <w:rPr>
          <w:rFonts w:ascii="Arial Rounded MT Bold" w:hAnsi="Arial Rounded MT Bold"/>
        </w:rPr>
        <w:t>3 way</w:t>
      </w:r>
      <w:proofErr w:type="gramEnd"/>
      <w:r w:rsidRPr="0039262D">
        <w:rPr>
          <w:rFonts w:ascii="Arial Rounded MT Bold" w:hAnsi="Arial Rounded MT Bold"/>
        </w:rPr>
        <w:t xml:space="preserve"> handshake. It just checks for any immediate errors and store the peer’s IP address and port number. </w:t>
      </w:r>
      <w:proofErr w:type="gramStart"/>
      <w:r w:rsidRPr="0039262D">
        <w:rPr>
          <w:rFonts w:ascii="Arial Rounded MT Bold" w:hAnsi="Arial Rounded MT Bold"/>
        </w:rPr>
        <w:t>connect(</w:t>
      </w:r>
      <w:proofErr w:type="gramEnd"/>
      <w:r w:rsidRPr="0039262D">
        <w:rPr>
          <w:rFonts w:ascii="Arial Rounded MT Bold" w:hAnsi="Arial Rounded MT Bold"/>
        </w:rPr>
        <w:t>) is storing peers address so no need to pass server address and server address length arguments in </w:t>
      </w:r>
      <w:proofErr w:type="spellStart"/>
      <w:r w:rsidRPr="0039262D">
        <w:rPr>
          <w:rFonts w:ascii="Arial Rounded MT Bold" w:hAnsi="Arial Rounded MT Bold"/>
        </w:rPr>
        <w:t>sendto</w:t>
      </w:r>
      <w:proofErr w:type="spellEnd"/>
      <w:r w:rsidRPr="0039262D">
        <w:rPr>
          <w:rFonts w:ascii="Arial Rounded MT Bold" w:hAnsi="Arial Rounded MT Bold"/>
        </w:rPr>
        <w:t>().</w:t>
      </w:r>
    </w:p>
    <w:p w14:paraId="0D06D989" w14:textId="47ADACF2" w:rsidR="00B30FBE" w:rsidRDefault="00B30FBE" w:rsidP="0039262D">
      <w:pPr>
        <w:rPr>
          <w:rFonts w:ascii="Arial Rounded MT Bold" w:hAnsi="Arial Rounded MT Bold"/>
          <w:b/>
          <w:bCs/>
          <w:u w:val="single"/>
        </w:rPr>
      </w:pPr>
      <w:r w:rsidRPr="0039262D">
        <w:rPr>
          <w:rFonts w:ascii="Arial Rounded MT Bold" w:hAnsi="Arial Rounded MT Bold"/>
          <w:b/>
          <w:bCs/>
          <w:u w:val="single"/>
        </w:rPr>
        <w:t>1. Limitations of Experiments</w:t>
      </w:r>
    </w:p>
    <w:p w14:paraId="5AD40C46" w14:textId="180EA079" w:rsidR="00B30FBE" w:rsidRPr="0039262D" w:rsidRDefault="0039262D" w:rsidP="0039262D">
      <w:pPr>
        <w:rPr>
          <w:rFonts w:ascii="Arial Rounded MT Bold" w:hAnsi="Arial Rounded MT Bold"/>
        </w:rPr>
      </w:pPr>
      <w:r>
        <w:rPr>
          <w:rFonts w:ascii="Arial Rounded MT Bold" w:hAnsi="Arial Rounded MT Bold"/>
        </w:rPr>
        <w:t>None</w:t>
      </w:r>
    </w:p>
    <w:p w14:paraId="13E7B96A" w14:textId="042F00AD" w:rsidR="00B30FBE" w:rsidRDefault="00B30FBE" w:rsidP="0039262D">
      <w:pPr>
        <w:rPr>
          <w:rFonts w:ascii="Arial Rounded MT Bold" w:hAnsi="Arial Rounded MT Bold"/>
          <w:b/>
          <w:bCs/>
          <w:u w:val="single"/>
        </w:rPr>
      </w:pPr>
      <w:r w:rsidRPr="0039262D">
        <w:rPr>
          <w:rFonts w:ascii="Arial Rounded MT Bold" w:hAnsi="Arial Rounded MT Bold"/>
          <w:b/>
          <w:bCs/>
          <w:u w:val="single"/>
        </w:rPr>
        <w:t>2. Limitations of Results</w:t>
      </w:r>
    </w:p>
    <w:p w14:paraId="3BC0E522" w14:textId="6FE72E44" w:rsidR="00B30FBE" w:rsidRPr="00245EA5" w:rsidRDefault="00245EA5" w:rsidP="0039262D">
      <w:pPr>
        <w:rPr>
          <w:rFonts w:ascii="Arial Rounded MT Bold" w:hAnsi="Arial Rounded MT Bold"/>
        </w:rPr>
      </w:pPr>
      <w:r>
        <w:rPr>
          <w:rFonts w:ascii="Arial Rounded MT Bold" w:hAnsi="Arial Rounded MT Bold"/>
        </w:rPr>
        <w:t xml:space="preserve">Checked only for Small Samples it results may or may not vary if checked for large data. </w:t>
      </w:r>
    </w:p>
    <w:p w14:paraId="72232A15" w14:textId="12E6DAFF" w:rsidR="00B30FBE" w:rsidRDefault="00B30FBE" w:rsidP="0039262D">
      <w:pPr>
        <w:rPr>
          <w:rFonts w:ascii="Arial Rounded MT Bold" w:hAnsi="Arial Rounded MT Bold"/>
          <w:b/>
          <w:bCs/>
          <w:u w:val="single"/>
        </w:rPr>
      </w:pPr>
      <w:r w:rsidRPr="0039262D">
        <w:rPr>
          <w:rFonts w:ascii="Arial Rounded MT Bold" w:hAnsi="Arial Rounded MT Bold"/>
          <w:b/>
          <w:bCs/>
          <w:u w:val="single"/>
        </w:rPr>
        <w:t>3. Learning happened</w:t>
      </w:r>
    </w:p>
    <w:p w14:paraId="4A125493" w14:textId="7D872FBA" w:rsidR="00B30FBE" w:rsidRPr="00245EA5" w:rsidRDefault="00245EA5" w:rsidP="00245EA5">
      <w:pPr>
        <w:spacing w:line="360" w:lineRule="auto"/>
        <w:jc w:val="both"/>
        <w:rPr>
          <w:rFonts w:ascii="Arial Rounded MT Bold" w:hAnsi="Arial Rounded MT Bold" w:cs="Times New Roman"/>
        </w:rPr>
      </w:pPr>
      <w:r w:rsidRPr="00245EA5">
        <w:rPr>
          <w:rFonts w:ascii="Arial Rounded MT Bold" w:hAnsi="Arial Rounded MT Bold"/>
        </w:rPr>
        <w:t xml:space="preserve">We learned about </w:t>
      </w:r>
      <w:r w:rsidRPr="00245EA5">
        <w:rPr>
          <w:rFonts w:ascii="Arial Rounded MT Bold" w:hAnsi="Arial Rounded MT Bold"/>
          <w:color w:val="000000" w:themeColor="text1"/>
        </w:rPr>
        <w:t>Basic Client Server Communication using UDP and Basic Client Server Communication using</w:t>
      </w:r>
      <w:r>
        <w:rPr>
          <w:rFonts w:ascii="Arial Rounded MT Bold" w:hAnsi="Arial Rounded MT Bold"/>
          <w:color w:val="000000" w:themeColor="text1"/>
        </w:rPr>
        <w:t xml:space="preserve"> TCP which </w:t>
      </w:r>
      <w:proofErr w:type="gramStart"/>
      <w:r>
        <w:rPr>
          <w:rFonts w:ascii="Arial Rounded MT Bold" w:hAnsi="Arial Rounded MT Bold"/>
          <w:color w:val="000000" w:themeColor="text1"/>
        </w:rPr>
        <w:t xml:space="preserve">are </w:t>
      </w:r>
      <w:r w:rsidRPr="007223D7">
        <w:rPr>
          <w:rFonts w:ascii="Arial Rounded MT Bold" w:hAnsi="Arial Rounded MT Bold" w:cs="Times New Roman"/>
        </w:rPr>
        <w:t xml:space="preserve"> basic</w:t>
      </w:r>
      <w:proofErr w:type="gramEnd"/>
      <w:r w:rsidRPr="007223D7">
        <w:rPr>
          <w:rFonts w:ascii="Arial Rounded MT Bold" w:hAnsi="Arial Rounded MT Bold" w:cs="Times New Roman"/>
        </w:rPr>
        <w:t xml:space="preserve"> one-way Client and Server setup where a Client connects, sends messages to server and the server shows them using socket connection.</w:t>
      </w:r>
    </w:p>
    <w:p w14:paraId="0130C5F5" w14:textId="79E2D16E" w:rsidR="00B30FBE" w:rsidRDefault="00B30FBE" w:rsidP="00245EA5">
      <w:pPr>
        <w:rPr>
          <w:rFonts w:ascii="Arial Rounded MT Bold" w:hAnsi="Arial Rounded MT Bold"/>
          <w:b/>
          <w:bCs/>
          <w:u w:val="single"/>
        </w:rPr>
      </w:pPr>
      <w:r w:rsidRPr="0039262D">
        <w:rPr>
          <w:rFonts w:ascii="Arial Rounded MT Bold" w:hAnsi="Arial Rounded MT Bold"/>
          <w:b/>
          <w:bCs/>
          <w:u w:val="single"/>
        </w:rPr>
        <w:t>4. Recommendations</w:t>
      </w:r>
    </w:p>
    <w:p w14:paraId="0D895D67" w14:textId="17079B77" w:rsidR="00245EA5" w:rsidRPr="00245EA5" w:rsidRDefault="00245EA5" w:rsidP="00245EA5">
      <w:pPr>
        <w:rPr>
          <w:rFonts w:ascii="Arial Rounded MT Bold" w:hAnsi="Arial Rounded MT Bold" w:cs="Times New Roman"/>
        </w:rPr>
      </w:pPr>
      <w:r w:rsidRPr="00245EA5">
        <w:rPr>
          <w:rFonts w:ascii="Arial Rounded MT Bold" w:hAnsi="Arial Rounded MT Bold"/>
        </w:rPr>
        <w:t>None</w:t>
      </w:r>
    </w:p>
    <w:p w14:paraId="4726FA6E" w14:textId="77777777" w:rsidR="00B30FBE" w:rsidRPr="007223D7" w:rsidRDefault="00B30FBE" w:rsidP="00131193">
      <w:pPr>
        <w:pStyle w:val="Heading1"/>
        <w:spacing w:line="360" w:lineRule="auto"/>
        <w:jc w:val="both"/>
        <w:rPr>
          <w:rFonts w:ascii="Arial Rounded MT Bold" w:hAnsi="Arial Rounded MT Bold" w:cs="Times New Roman"/>
          <w:sz w:val="22"/>
          <w:szCs w:val="22"/>
        </w:rPr>
      </w:pPr>
    </w:p>
    <w:p w14:paraId="3D62312B" w14:textId="77777777" w:rsidR="00B30FBE" w:rsidRPr="007223D7" w:rsidRDefault="00B30FBE" w:rsidP="00131193">
      <w:pPr>
        <w:pStyle w:val="Heading1"/>
        <w:spacing w:line="360" w:lineRule="auto"/>
        <w:jc w:val="both"/>
        <w:rPr>
          <w:rFonts w:ascii="Arial Rounded MT Bold" w:hAnsi="Arial Rounded MT Bold" w:cs="Times New Roman"/>
          <w:sz w:val="22"/>
          <w:szCs w:val="22"/>
        </w:rPr>
      </w:pPr>
    </w:p>
    <w:p w14:paraId="55CC9B76" w14:textId="77777777" w:rsidR="00A80ED2" w:rsidRPr="007223D7" w:rsidRDefault="00A80ED2" w:rsidP="00D14A04">
      <w:pPr>
        <w:rPr>
          <w:rFonts w:ascii="Arial Rounded MT Bold" w:hAnsi="Arial Rounded MT Bold"/>
        </w:rPr>
      </w:pPr>
    </w:p>
    <w:sectPr w:rsidR="00A80ED2" w:rsidRPr="007223D7" w:rsidSect="0039262D">
      <w:headerReference w:type="default" r:id="rId1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513F" w14:textId="77777777" w:rsidR="00AA29AC" w:rsidRDefault="00AA29AC" w:rsidP="00BE415E">
      <w:pPr>
        <w:spacing w:after="0" w:line="240" w:lineRule="auto"/>
      </w:pPr>
      <w:r>
        <w:separator/>
      </w:r>
    </w:p>
  </w:endnote>
  <w:endnote w:type="continuationSeparator" w:id="0">
    <w:p w14:paraId="0060E6C2" w14:textId="77777777" w:rsidR="00AA29AC" w:rsidRDefault="00AA29AC"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EB6B0" w14:textId="77777777" w:rsidR="00AA29AC" w:rsidRDefault="00AA29AC" w:rsidP="00BE415E">
      <w:pPr>
        <w:spacing w:after="0" w:line="240" w:lineRule="auto"/>
      </w:pPr>
      <w:r>
        <w:separator/>
      </w:r>
    </w:p>
  </w:footnote>
  <w:footnote w:type="continuationSeparator" w:id="0">
    <w:p w14:paraId="3C0FC3CF" w14:textId="77777777" w:rsidR="00AA29AC" w:rsidRDefault="00AA29AC"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1B02" w14:textId="1831F399" w:rsidR="005D354D" w:rsidRPr="0039262D" w:rsidRDefault="0039262D">
    <w:pPr>
      <w:pStyle w:val="Header"/>
      <w:rPr>
        <w:rFonts w:ascii="Arial Rounded MT Bold" w:hAnsi="Arial Rounded MT Bold"/>
        <w:b/>
        <w:bCs/>
        <w:u w:val="single"/>
      </w:rPr>
    </w:pPr>
    <w:r w:rsidRPr="0039262D">
      <w:rPr>
        <w:rFonts w:ascii="Arial Rounded MT Bold" w:hAnsi="Arial Rounded MT Bold"/>
        <w:b/>
        <w:bCs/>
      </w:rPr>
      <w:t>Deepak R                                                                                                                18ETCS002041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3370BF0"/>
    <w:multiLevelType w:val="multilevel"/>
    <w:tmpl w:val="706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C71F7"/>
    <w:multiLevelType w:val="hybridMultilevel"/>
    <w:tmpl w:val="CABC12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0F4B5DBC"/>
    <w:multiLevelType w:val="multilevel"/>
    <w:tmpl w:val="370E9CFC"/>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05E24CF"/>
    <w:multiLevelType w:val="multilevel"/>
    <w:tmpl w:val="A20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AA9750E"/>
    <w:multiLevelType w:val="hybridMultilevel"/>
    <w:tmpl w:val="6A1E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A6221E9"/>
    <w:multiLevelType w:val="multilevel"/>
    <w:tmpl w:val="562C6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FA64261"/>
    <w:multiLevelType w:val="hybridMultilevel"/>
    <w:tmpl w:val="A568FC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3987999"/>
    <w:multiLevelType w:val="hybridMultilevel"/>
    <w:tmpl w:val="61683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43E6CD4"/>
    <w:multiLevelType w:val="hybridMultilevel"/>
    <w:tmpl w:val="B128DA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8A431B8"/>
    <w:multiLevelType w:val="multilevel"/>
    <w:tmpl w:val="289096C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3FD51B82"/>
    <w:multiLevelType w:val="multilevel"/>
    <w:tmpl w:val="289096C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45976CA9"/>
    <w:multiLevelType w:val="multilevel"/>
    <w:tmpl w:val="C224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7E1EBD"/>
    <w:multiLevelType w:val="hybridMultilevel"/>
    <w:tmpl w:val="14AE9618"/>
    <w:lvl w:ilvl="0" w:tplc="A0C65B96">
      <w:start w:val="4"/>
      <w:numFmt w:val="decimal"/>
      <w:lvlText w:val="%1."/>
      <w:lvlJc w:val="left"/>
      <w:pPr>
        <w:ind w:left="810" w:hanging="360"/>
      </w:pPr>
      <w:rPr>
        <w:rFonts w:cs="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57A81ADF"/>
    <w:multiLevelType w:val="multilevel"/>
    <w:tmpl w:val="289096C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5EC458FD"/>
    <w:multiLevelType w:val="multilevel"/>
    <w:tmpl w:val="47667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7602C49"/>
    <w:multiLevelType w:val="multilevel"/>
    <w:tmpl w:val="48ECF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86B1928"/>
    <w:multiLevelType w:val="multilevel"/>
    <w:tmpl w:val="7EF29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8D754D4"/>
    <w:multiLevelType w:val="hybridMultilevel"/>
    <w:tmpl w:val="180E3E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4" w15:restartNumberingAfterBreak="0">
    <w:nsid w:val="6C721250"/>
    <w:multiLevelType w:val="multilevel"/>
    <w:tmpl w:val="8284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C41C15"/>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F096E22"/>
    <w:multiLevelType w:val="multilevel"/>
    <w:tmpl w:val="ED403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8347DA"/>
    <w:multiLevelType w:val="hybridMultilevel"/>
    <w:tmpl w:val="6194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DE4239"/>
    <w:multiLevelType w:val="hybridMultilevel"/>
    <w:tmpl w:val="B1FC80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5"/>
  </w:num>
  <w:num w:numId="2">
    <w:abstractNumId w:val="39"/>
  </w:num>
  <w:num w:numId="3">
    <w:abstractNumId w:val="40"/>
  </w:num>
  <w:num w:numId="4">
    <w:abstractNumId w:val="46"/>
  </w:num>
  <w:num w:numId="5">
    <w:abstractNumId w:val="29"/>
  </w:num>
  <w:num w:numId="6">
    <w:abstractNumId w:val="41"/>
  </w:num>
  <w:num w:numId="7">
    <w:abstractNumId w:val="26"/>
  </w:num>
  <w:num w:numId="8">
    <w:abstractNumId w:val="28"/>
  </w:num>
  <w:num w:numId="9">
    <w:abstractNumId w:val="32"/>
  </w:num>
  <w:num w:numId="10">
    <w:abstractNumId w:val="43"/>
  </w:num>
  <w:num w:numId="11">
    <w:abstractNumId w:val="27"/>
  </w:num>
  <w:num w:numId="12">
    <w:abstractNumId w:val="30"/>
  </w:num>
  <w:num w:numId="13">
    <w:abstractNumId w:val="23"/>
  </w:num>
  <w:num w:numId="14">
    <w:abstractNumId w:val="24"/>
  </w:num>
  <w:num w:numId="15">
    <w:abstractNumId w:val="48"/>
  </w:num>
  <w:num w:numId="16">
    <w:abstractNumId w:val="42"/>
  </w:num>
  <w:num w:numId="17">
    <w:abstractNumId w:val="31"/>
  </w:num>
  <w:num w:numId="18">
    <w:abstractNumId w:val="33"/>
  </w:num>
  <w:num w:numId="19">
    <w:abstractNumId w:val="37"/>
  </w:num>
  <w:num w:numId="20">
    <w:abstractNumId w:val="47"/>
  </w:num>
  <w:num w:numId="21">
    <w:abstractNumId w:val="22"/>
  </w:num>
  <w:num w:numId="22">
    <w:abstractNumId w:val="25"/>
  </w:num>
  <w:num w:numId="23">
    <w:abstractNumId w:val="34"/>
  </w:num>
  <w:num w:numId="24">
    <w:abstractNumId w:val="38"/>
  </w:num>
  <w:num w:numId="25">
    <w:abstractNumId w:val="35"/>
  </w:num>
  <w:num w:numId="26">
    <w:abstractNumId w:val="36"/>
  </w:num>
  <w:num w:numId="27">
    <w:abstractNumId w:val="4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5"/>
    <w:rsid w:val="00001B7A"/>
    <w:rsid w:val="00003E99"/>
    <w:rsid w:val="00004F70"/>
    <w:rsid w:val="000064CD"/>
    <w:rsid w:val="00007A85"/>
    <w:rsid w:val="0001182E"/>
    <w:rsid w:val="000130F8"/>
    <w:rsid w:val="00014AC7"/>
    <w:rsid w:val="00014FC0"/>
    <w:rsid w:val="000332A5"/>
    <w:rsid w:val="00036118"/>
    <w:rsid w:val="00040FD0"/>
    <w:rsid w:val="000530A0"/>
    <w:rsid w:val="00060478"/>
    <w:rsid w:val="000604A6"/>
    <w:rsid w:val="00061BDE"/>
    <w:rsid w:val="00062397"/>
    <w:rsid w:val="00062F22"/>
    <w:rsid w:val="00064047"/>
    <w:rsid w:val="00075D9C"/>
    <w:rsid w:val="00080C6F"/>
    <w:rsid w:val="0008797C"/>
    <w:rsid w:val="000947CE"/>
    <w:rsid w:val="00094971"/>
    <w:rsid w:val="00097511"/>
    <w:rsid w:val="000B3A09"/>
    <w:rsid w:val="000B41D4"/>
    <w:rsid w:val="000B4B7D"/>
    <w:rsid w:val="000B60F5"/>
    <w:rsid w:val="000C1556"/>
    <w:rsid w:val="000C36C4"/>
    <w:rsid w:val="000C7629"/>
    <w:rsid w:val="000D0B29"/>
    <w:rsid w:val="000D38AF"/>
    <w:rsid w:val="000D3CC0"/>
    <w:rsid w:val="000D6340"/>
    <w:rsid w:val="000E1D16"/>
    <w:rsid w:val="000E1EE8"/>
    <w:rsid w:val="000E2EA7"/>
    <w:rsid w:val="000E458C"/>
    <w:rsid w:val="000E58F0"/>
    <w:rsid w:val="000E6129"/>
    <w:rsid w:val="000E6FD4"/>
    <w:rsid w:val="000F59E9"/>
    <w:rsid w:val="000F752C"/>
    <w:rsid w:val="000F7AE4"/>
    <w:rsid w:val="0010037F"/>
    <w:rsid w:val="001005C6"/>
    <w:rsid w:val="00103A96"/>
    <w:rsid w:val="00106A3A"/>
    <w:rsid w:val="0011224A"/>
    <w:rsid w:val="00114449"/>
    <w:rsid w:val="00114DF6"/>
    <w:rsid w:val="00114DF8"/>
    <w:rsid w:val="001152F6"/>
    <w:rsid w:val="00115C29"/>
    <w:rsid w:val="00116083"/>
    <w:rsid w:val="001160BE"/>
    <w:rsid w:val="001169E7"/>
    <w:rsid w:val="00126940"/>
    <w:rsid w:val="001271E8"/>
    <w:rsid w:val="00131193"/>
    <w:rsid w:val="001320E6"/>
    <w:rsid w:val="00134354"/>
    <w:rsid w:val="00137ABD"/>
    <w:rsid w:val="001417AC"/>
    <w:rsid w:val="00141AAF"/>
    <w:rsid w:val="00143717"/>
    <w:rsid w:val="00151732"/>
    <w:rsid w:val="00152CC3"/>
    <w:rsid w:val="001569B3"/>
    <w:rsid w:val="0016336C"/>
    <w:rsid w:val="001664F2"/>
    <w:rsid w:val="001667FF"/>
    <w:rsid w:val="001749F0"/>
    <w:rsid w:val="00174A62"/>
    <w:rsid w:val="00176746"/>
    <w:rsid w:val="00176EBB"/>
    <w:rsid w:val="0018280D"/>
    <w:rsid w:val="001861F3"/>
    <w:rsid w:val="0019162C"/>
    <w:rsid w:val="00193AE1"/>
    <w:rsid w:val="001A2656"/>
    <w:rsid w:val="001A46C4"/>
    <w:rsid w:val="001A5B08"/>
    <w:rsid w:val="001A6C6F"/>
    <w:rsid w:val="001B0AC8"/>
    <w:rsid w:val="001B190B"/>
    <w:rsid w:val="001B4D29"/>
    <w:rsid w:val="001B7E74"/>
    <w:rsid w:val="001C003A"/>
    <w:rsid w:val="001C13A7"/>
    <w:rsid w:val="001D0EF5"/>
    <w:rsid w:val="001D3AA8"/>
    <w:rsid w:val="001D3D43"/>
    <w:rsid w:val="001D553D"/>
    <w:rsid w:val="001F6240"/>
    <w:rsid w:val="00201269"/>
    <w:rsid w:val="00203C5F"/>
    <w:rsid w:val="00206C7C"/>
    <w:rsid w:val="00206F17"/>
    <w:rsid w:val="002070E6"/>
    <w:rsid w:val="00207B27"/>
    <w:rsid w:val="002131D5"/>
    <w:rsid w:val="00213A9B"/>
    <w:rsid w:val="00215428"/>
    <w:rsid w:val="00216BE1"/>
    <w:rsid w:val="002221D2"/>
    <w:rsid w:val="00224F8F"/>
    <w:rsid w:val="002374CE"/>
    <w:rsid w:val="00240CB1"/>
    <w:rsid w:val="00242D18"/>
    <w:rsid w:val="00245EA5"/>
    <w:rsid w:val="0025060E"/>
    <w:rsid w:val="00252F50"/>
    <w:rsid w:val="00264F05"/>
    <w:rsid w:val="00267EDD"/>
    <w:rsid w:val="00271E89"/>
    <w:rsid w:val="00274C41"/>
    <w:rsid w:val="00275147"/>
    <w:rsid w:val="00275421"/>
    <w:rsid w:val="00275556"/>
    <w:rsid w:val="00275A4B"/>
    <w:rsid w:val="00275C6D"/>
    <w:rsid w:val="002774D7"/>
    <w:rsid w:val="00281D7A"/>
    <w:rsid w:val="002919CA"/>
    <w:rsid w:val="002A5908"/>
    <w:rsid w:val="002B32F9"/>
    <w:rsid w:val="002D3397"/>
    <w:rsid w:val="002D33FC"/>
    <w:rsid w:val="002E6F06"/>
    <w:rsid w:val="002F34DE"/>
    <w:rsid w:val="002F662A"/>
    <w:rsid w:val="002F6CAA"/>
    <w:rsid w:val="003044FB"/>
    <w:rsid w:val="00304D40"/>
    <w:rsid w:val="003162F5"/>
    <w:rsid w:val="00320093"/>
    <w:rsid w:val="00327F05"/>
    <w:rsid w:val="00330886"/>
    <w:rsid w:val="00333F96"/>
    <w:rsid w:val="00334100"/>
    <w:rsid w:val="003355AF"/>
    <w:rsid w:val="00342440"/>
    <w:rsid w:val="0034528C"/>
    <w:rsid w:val="0034538B"/>
    <w:rsid w:val="003453CE"/>
    <w:rsid w:val="0034736F"/>
    <w:rsid w:val="00351592"/>
    <w:rsid w:val="0035289C"/>
    <w:rsid w:val="0035366D"/>
    <w:rsid w:val="00364880"/>
    <w:rsid w:val="00366E19"/>
    <w:rsid w:val="00374802"/>
    <w:rsid w:val="00377B0B"/>
    <w:rsid w:val="00381679"/>
    <w:rsid w:val="00385AB1"/>
    <w:rsid w:val="00387046"/>
    <w:rsid w:val="0039262D"/>
    <w:rsid w:val="003932E9"/>
    <w:rsid w:val="0039566E"/>
    <w:rsid w:val="003968D6"/>
    <w:rsid w:val="003A1F50"/>
    <w:rsid w:val="003A4AAE"/>
    <w:rsid w:val="003A6146"/>
    <w:rsid w:val="003A735C"/>
    <w:rsid w:val="003B363F"/>
    <w:rsid w:val="003B6909"/>
    <w:rsid w:val="003C42BD"/>
    <w:rsid w:val="003D118B"/>
    <w:rsid w:val="003E2023"/>
    <w:rsid w:val="003E46B6"/>
    <w:rsid w:val="003E6344"/>
    <w:rsid w:val="003E7C59"/>
    <w:rsid w:val="003F71D9"/>
    <w:rsid w:val="003F7F68"/>
    <w:rsid w:val="0040429B"/>
    <w:rsid w:val="00405EBB"/>
    <w:rsid w:val="00407997"/>
    <w:rsid w:val="004105FA"/>
    <w:rsid w:val="0042339B"/>
    <w:rsid w:val="0043208C"/>
    <w:rsid w:val="0043277D"/>
    <w:rsid w:val="0043294A"/>
    <w:rsid w:val="00433F4B"/>
    <w:rsid w:val="004361EE"/>
    <w:rsid w:val="00436248"/>
    <w:rsid w:val="004365A5"/>
    <w:rsid w:val="00443B2E"/>
    <w:rsid w:val="004448D5"/>
    <w:rsid w:val="00445A4C"/>
    <w:rsid w:val="00450D07"/>
    <w:rsid w:val="00452103"/>
    <w:rsid w:val="00454C4A"/>
    <w:rsid w:val="0045610F"/>
    <w:rsid w:val="00457AB6"/>
    <w:rsid w:val="00461D4F"/>
    <w:rsid w:val="00465CDF"/>
    <w:rsid w:val="0046743C"/>
    <w:rsid w:val="00467BBD"/>
    <w:rsid w:val="00472F1B"/>
    <w:rsid w:val="004735BE"/>
    <w:rsid w:val="004805A8"/>
    <w:rsid w:val="00493E99"/>
    <w:rsid w:val="004A0BC2"/>
    <w:rsid w:val="004B201F"/>
    <w:rsid w:val="004B3DD8"/>
    <w:rsid w:val="004B601B"/>
    <w:rsid w:val="004B7252"/>
    <w:rsid w:val="004C200C"/>
    <w:rsid w:val="004C22F0"/>
    <w:rsid w:val="004C4B6B"/>
    <w:rsid w:val="004C5343"/>
    <w:rsid w:val="004C6C11"/>
    <w:rsid w:val="004D064B"/>
    <w:rsid w:val="004D0919"/>
    <w:rsid w:val="004D2B6A"/>
    <w:rsid w:val="004D2C38"/>
    <w:rsid w:val="004D391C"/>
    <w:rsid w:val="004D7480"/>
    <w:rsid w:val="004E133A"/>
    <w:rsid w:val="004E72BE"/>
    <w:rsid w:val="004E7B6A"/>
    <w:rsid w:val="004F084F"/>
    <w:rsid w:val="004F26D9"/>
    <w:rsid w:val="004F2B78"/>
    <w:rsid w:val="004F7824"/>
    <w:rsid w:val="005055B4"/>
    <w:rsid w:val="00505752"/>
    <w:rsid w:val="00506155"/>
    <w:rsid w:val="00511329"/>
    <w:rsid w:val="00512570"/>
    <w:rsid w:val="00527C75"/>
    <w:rsid w:val="00530028"/>
    <w:rsid w:val="00535B2F"/>
    <w:rsid w:val="00544FF7"/>
    <w:rsid w:val="00552C2A"/>
    <w:rsid w:val="0055663F"/>
    <w:rsid w:val="0056020B"/>
    <w:rsid w:val="00560ED9"/>
    <w:rsid w:val="00561D2B"/>
    <w:rsid w:val="005750E1"/>
    <w:rsid w:val="005753BD"/>
    <w:rsid w:val="005855F5"/>
    <w:rsid w:val="005900A0"/>
    <w:rsid w:val="00595DCB"/>
    <w:rsid w:val="00596D83"/>
    <w:rsid w:val="005A1173"/>
    <w:rsid w:val="005A5478"/>
    <w:rsid w:val="005A61D5"/>
    <w:rsid w:val="005B0400"/>
    <w:rsid w:val="005B4D1D"/>
    <w:rsid w:val="005C6DE0"/>
    <w:rsid w:val="005C6E25"/>
    <w:rsid w:val="005D354D"/>
    <w:rsid w:val="005D518E"/>
    <w:rsid w:val="005D6F61"/>
    <w:rsid w:val="005E343F"/>
    <w:rsid w:val="005E6D6A"/>
    <w:rsid w:val="005E6F2F"/>
    <w:rsid w:val="005E7DFF"/>
    <w:rsid w:val="005F1B66"/>
    <w:rsid w:val="005F5848"/>
    <w:rsid w:val="005F675A"/>
    <w:rsid w:val="005F6795"/>
    <w:rsid w:val="005F787F"/>
    <w:rsid w:val="00606F88"/>
    <w:rsid w:val="006075FB"/>
    <w:rsid w:val="006259EA"/>
    <w:rsid w:val="00625B40"/>
    <w:rsid w:val="006301AF"/>
    <w:rsid w:val="00632707"/>
    <w:rsid w:val="006353C9"/>
    <w:rsid w:val="00643CC8"/>
    <w:rsid w:val="00650AE1"/>
    <w:rsid w:val="00650B27"/>
    <w:rsid w:val="00663641"/>
    <w:rsid w:val="00665A3C"/>
    <w:rsid w:val="0067365C"/>
    <w:rsid w:val="006756A5"/>
    <w:rsid w:val="006852BB"/>
    <w:rsid w:val="006853D7"/>
    <w:rsid w:val="0069287E"/>
    <w:rsid w:val="0069300F"/>
    <w:rsid w:val="006967B2"/>
    <w:rsid w:val="006A3DD9"/>
    <w:rsid w:val="006C09B7"/>
    <w:rsid w:val="006C34B5"/>
    <w:rsid w:val="006C3FEA"/>
    <w:rsid w:val="006C59C8"/>
    <w:rsid w:val="006E0362"/>
    <w:rsid w:val="006E1BCD"/>
    <w:rsid w:val="006E3B04"/>
    <w:rsid w:val="006F0C40"/>
    <w:rsid w:val="006F2898"/>
    <w:rsid w:val="006F34EA"/>
    <w:rsid w:val="006F3F63"/>
    <w:rsid w:val="006F5DA8"/>
    <w:rsid w:val="0070624F"/>
    <w:rsid w:val="007072FC"/>
    <w:rsid w:val="0070755E"/>
    <w:rsid w:val="0071171C"/>
    <w:rsid w:val="00714C12"/>
    <w:rsid w:val="007223D7"/>
    <w:rsid w:val="0072321B"/>
    <w:rsid w:val="0072672D"/>
    <w:rsid w:val="00726EA6"/>
    <w:rsid w:val="00733D6F"/>
    <w:rsid w:val="00740F4C"/>
    <w:rsid w:val="00742DE3"/>
    <w:rsid w:val="007503FE"/>
    <w:rsid w:val="007505D1"/>
    <w:rsid w:val="00753767"/>
    <w:rsid w:val="0075440C"/>
    <w:rsid w:val="00754C89"/>
    <w:rsid w:val="00763500"/>
    <w:rsid w:val="0076383E"/>
    <w:rsid w:val="00765ADB"/>
    <w:rsid w:val="007662DF"/>
    <w:rsid w:val="00767D8A"/>
    <w:rsid w:val="00772954"/>
    <w:rsid w:val="00774E5C"/>
    <w:rsid w:val="00775D8F"/>
    <w:rsid w:val="007809EB"/>
    <w:rsid w:val="00786082"/>
    <w:rsid w:val="0078738F"/>
    <w:rsid w:val="00791301"/>
    <w:rsid w:val="0079655D"/>
    <w:rsid w:val="00796EAF"/>
    <w:rsid w:val="007A0BD1"/>
    <w:rsid w:val="007B2C47"/>
    <w:rsid w:val="007B611D"/>
    <w:rsid w:val="007C480A"/>
    <w:rsid w:val="007C4FB9"/>
    <w:rsid w:val="007C5F54"/>
    <w:rsid w:val="007C707C"/>
    <w:rsid w:val="007D21AB"/>
    <w:rsid w:val="007D3388"/>
    <w:rsid w:val="007D3E38"/>
    <w:rsid w:val="007E4EF4"/>
    <w:rsid w:val="007E4F22"/>
    <w:rsid w:val="007E5FA5"/>
    <w:rsid w:val="007E6CBC"/>
    <w:rsid w:val="007F260D"/>
    <w:rsid w:val="00811730"/>
    <w:rsid w:val="008139DC"/>
    <w:rsid w:val="00824762"/>
    <w:rsid w:val="00827B3B"/>
    <w:rsid w:val="008303EE"/>
    <w:rsid w:val="00830CC9"/>
    <w:rsid w:val="00832967"/>
    <w:rsid w:val="0083482D"/>
    <w:rsid w:val="008348CA"/>
    <w:rsid w:val="00845402"/>
    <w:rsid w:val="00851DE3"/>
    <w:rsid w:val="00855976"/>
    <w:rsid w:val="00855CE5"/>
    <w:rsid w:val="0085741F"/>
    <w:rsid w:val="00873C89"/>
    <w:rsid w:val="00875A1A"/>
    <w:rsid w:val="00877B6C"/>
    <w:rsid w:val="00885275"/>
    <w:rsid w:val="00886F9E"/>
    <w:rsid w:val="00896454"/>
    <w:rsid w:val="00897067"/>
    <w:rsid w:val="00897895"/>
    <w:rsid w:val="008A7E4E"/>
    <w:rsid w:val="008B3D40"/>
    <w:rsid w:val="008B47AF"/>
    <w:rsid w:val="008B523F"/>
    <w:rsid w:val="008B5999"/>
    <w:rsid w:val="008C1365"/>
    <w:rsid w:val="008C28CB"/>
    <w:rsid w:val="008D617C"/>
    <w:rsid w:val="008D6266"/>
    <w:rsid w:val="008E1718"/>
    <w:rsid w:val="008E1934"/>
    <w:rsid w:val="008E6066"/>
    <w:rsid w:val="008E6BA4"/>
    <w:rsid w:val="008F7DCA"/>
    <w:rsid w:val="00901505"/>
    <w:rsid w:val="00901549"/>
    <w:rsid w:val="00904CB2"/>
    <w:rsid w:val="00906BA9"/>
    <w:rsid w:val="00911626"/>
    <w:rsid w:val="00912303"/>
    <w:rsid w:val="00914064"/>
    <w:rsid w:val="00916F6D"/>
    <w:rsid w:val="00916F9D"/>
    <w:rsid w:val="00923F64"/>
    <w:rsid w:val="009319C6"/>
    <w:rsid w:val="009355D5"/>
    <w:rsid w:val="00935E08"/>
    <w:rsid w:val="009437EC"/>
    <w:rsid w:val="00943AC2"/>
    <w:rsid w:val="00944A9C"/>
    <w:rsid w:val="00957C44"/>
    <w:rsid w:val="00960972"/>
    <w:rsid w:val="00961C39"/>
    <w:rsid w:val="00961F5E"/>
    <w:rsid w:val="009644E8"/>
    <w:rsid w:val="00965FBA"/>
    <w:rsid w:val="009704D0"/>
    <w:rsid w:val="0097367C"/>
    <w:rsid w:val="009819DD"/>
    <w:rsid w:val="00981E36"/>
    <w:rsid w:val="009830EF"/>
    <w:rsid w:val="00983F23"/>
    <w:rsid w:val="00992E9B"/>
    <w:rsid w:val="00994D44"/>
    <w:rsid w:val="00997BDE"/>
    <w:rsid w:val="00997C0B"/>
    <w:rsid w:val="009A1D2F"/>
    <w:rsid w:val="009A2115"/>
    <w:rsid w:val="009A6606"/>
    <w:rsid w:val="009B0C90"/>
    <w:rsid w:val="009B1FE0"/>
    <w:rsid w:val="009B2CE8"/>
    <w:rsid w:val="009B31CE"/>
    <w:rsid w:val="009B3701"/>
    <w:rsid w:val="009B3B09"/>
    <w:rsid w:val="009B48F0"/>
    <w:rsid w:val="009C2215"/>
    <w:rsid w:val="009C3964"/>
    <w:rsid w:val="009C415C"/>
    <w:rsid w:val="009D2F85"/>
    <w:rsid w:val="009D5BDC"/>
    <w:rsid w:val="009D5E49"/>
    <w:rsid w:val="009D5F83"/>
    <w:rsid w:val="009D73E4"/>
    <w:rsid w:val="009E009B"/>
    <w:rsid w:val="009E19EB"/>
    <w:rsid w:val="009F2413"/>
    <w:rsid w:val="009F55A0"/>
    <w:rsid w:val="009F63C9"/>
    <w:rsid w:val="00A000F9"/>
    <w:rsid w:val="00A01D6D"/>
    <w:rsid w:val="00A03460"/>
    <w:rsid w:val="00A1249C"/>
    <w:rsid w:val="00A12650"/>
    <w:rsid w:val="00A22174"/>
    <w:rsid w:val="00A32F52"/>
    <w:rsid w:val="00A34B7A"/>
    <w:rsid w:val="00A352B6"/>
    <w:rsid w:val="00A46974"/>
    <w:rsid w:val="00A56F54"/>
    <w:rsid w:val="00A61B5A"/>
    <w:rsid w:val="00A61E18"/>
    <w:rsid w:val="00A668E0"/>
    <w:rsid w:val="00A67DBF"/>
    <w:rsid w:val="00A71770"/>
    <w:rsid w:val="00A71960"/>
    <w:rsid w:val="00A72009"/>
    <w:rsid w:val="00A74467"/>
    <w:rsid w:val="00A804EE"/>
    <w:rsid w:val="00A80A50"/>
    <w:rsid w:val="00A80ED2"/>
    <w:rsid w:val="00A829D3"/>
    <w:rsid w:val="00A835F2"/>
    <w:rsid w:val="00A85BD3"/>
    <w:rsid w:val="00A907CD"/>
    <w:rsid w:val="00A95FD3"/>
    <w:rsid w:val="00A978C8"/>
    <w:rsid w:val="00AA15C0"/>
    <w:rsid w:val="00AA29AC"/>
    <w:rsid w:val="00AA53EC"/>
    <w:rsid w:val="00AB4754"/>
    <w:rsid w:val="00AC1923"/>
    <w:rsid w:val="00AC313C"/>
    <w:rsid w:val="00AD632A"/>
    <w:rsid w:val="00AD7F1A"/>
    <w:rsid w:val="00AE4A70"/>
    <w:rsid w:val="00AE667B"/>
    <w:rsid w:val="00AF369C"/>
    <w:rsid w:val="00AF3C12"/>
    <w:rsid w:val="00AF67E1"/>
    <w:rsid w:val="00B01390"/>
    <w:rsid w:val="00B01AF7"/>
    <w:rsid w:val="00B0277A"/>
    <w:rsid w:val="00B05D1F"/>
    <w:rsid w:val="00B11A1F"/>
    <w:rsid w:val="00B13CC2"/>
    <w:rsid w:val="00B13EEB"/>
    <w:rsid w:val="00B159A5"/>
    <w:rsid w:val="00B2017A"/>
    <w:rsid w:val="00B20497"/>
    <w:rsid w:val="00B21F88"/>
    <w:rsid w:val="00B24486"/>
    <w:rsid w:val="00B24D03"/>
    <w:rsid w:val="00B30BD2"/>
    <w:rsid w:val="00B30FBE"/>
    <w:rsid w:val="00B3636D"/>
    <w:rsid w:val="00B3768E"/>
    <w:rsid w:val="00B40912"/>
    <w:rsid w:val="00B42B92"/>
    <w:rsid w:val="00B42D02"/>
    <w:rsid w:val="00B51EAE"/>
    <w:rsid w:val="00B560D3"/>
    <w:rsid w:val="00B60F53"/>
    <w:rsid w:val="00B64092"/>
    <w:rsid w:val="00B72CF7"/>
    <w:rsid w:val="00B856CB"/>
    <w:rsid w:val="00B859B1"/>
    <w:rsid w:val="00B85B8C"/>
    <w:rsid w:val="00B90D08"/>
    <w:rsid w:val="00B91077"/>
    <w:rsid w:val="00B95739"/>
    <w:rsid w:val="00B95AD2"/>
    <w:rsid w:val="00B96880"/>
    <w:rsid w:val="00BA0CD2"/>
    <w:rsid w:val="00BA40B6"/>
    <w:rsid w:val="00BA500C"/>
    <w:rsid w:val="00BB14FD"/>
    <w:rsid w:val="00BB25B0"/>
    <w:rsid w:val="00BB2EB3"/>
    <w:rsid w:val="00BB34A2"/>
    <w:rsid w:val="00BB54ED"/>
    <w:rsid w:val="00BB5C33"/>
    <w:rsid w:val="00BB5E54"/>
    <w:rsid w:val="00BC08F7"/>
    <w:rsid w:val="00BC16EB"/>
    <w:rsid w:val="00BC1D85"/>
    <w:rsid w:val="00BC42CC"/>
    <w:rsid w:val="00BE1653"/>
    <w:rsid w:val="00BE3204"/>
    <w:rsid w:val="00BE415E"/>
    <w:rsid w:val="00BF2FAD"/>
    <w:rsid w:val="00C026C6"/>
    <w:rsid w:val="00C1106C"/>
    <w:rsid w:val="00C174E4"/>
    <w:rsid w:val="00C2204F"/>
    <w:rsid w:val="00C34556"/>
    <w:rsid w:val="00C35EF5"/>
    <w:rsid w:val="00C40C79"/>
    <w:rsid w:val="00C417F5"/>
    <w:rsid w:val="00C425C9"/>
    <w:rsid w:val="00C50B43"/>
    <w:rsid w:val="00C5433C"/>
    <w:rsid w:val="00C54D9F"/>
    <w:rsid w:val="00C6182C"/>
    <w:rsid w:val="00C648EB"/>
    <w:rsid w:val="00C673A0"/>
    <w:rsid w:val="00C71412"/>
    <w:rsid w:val="00C74B50"/>
    <w:rsid w:val="00C76077"/>
    <w:rsid w:val="00C76351"/>
    <w:rsid w:val="00C77177"/>
    <w:rsid w:val="00C80852"/>
    <w:rsid w:val="00C81264"/>
    <w:rsid w:val="00C81AF8"/>
    <w:rsid w:val="00C82894"/>
    <w:rsid w:val="00C85902"/>
    <w:rsid w:val="00C942CA"/>
    <w:rsid w:val="00C97910"/>
    <w:rsid w:val="00CA2A3A"/>
    <w:rsid w:val="00CB1222"/>
    <w:rsid w:val="00CB2ECC"/>
    <w:rsid w:val="00CB36BC"/>
    <w:rsid w:val="00CB6F33"/>
    <w:rsid w:val="00CC1DE2"/>
    <w:rsid w:val="00CC5B8A"/>
    <w:rsid w:val="00CC5DD6"/>
    <w:rsid w:val="00CC70FF"/>
    <w:rsid w:val="00CD2209"/>
    <w:rsid w:val="00CD3F9B"/>
    <w:rsid w:val="00CD6397"/>
    <w:rsid w:val="00CD7F05"/>
    <w:rsid w:val="00CE10E3"/>
    <w:rsid w:val="00CE2933"/>
    <w:rsid w:val="00CE38BF"/>
    <w:rsid w:val="00CE5CAD"/>
    <w:rsid w:val="00CE660D"/>
    <w:rsid w:val="00CE6712"/>
    <w:rsid w:val="00CE7A39"/>
    <w:rsid w:val="00CF3B1D"/>
    <w:rsid w:val="00CF4138"/>
    <w:rsid w:val="00CF433E"/>
    <w:rsid w:val="00D043B5"/>
    <w:rsid w:val="00D04721"/>
    <w:rsid w:val="00D04DD7"/>
    <w:rsid w:val="00D10919"/>
    <w:rsid w:val="00D128E8"/>
    <w:rsid w:val="00D14A04"/>
    <w:rsid w:val="00D16731"/>
    <w:rsid w:val="00D202EB"/>
    <w:rsid w:val="00D21089"/>
    <w:rsid w:val="00D21934"/>
    <w:rsid w:val="00D21BB8"/>
    <w:rsid w:val="00D26945"/>
    <w:rsid w:val="00D31789"/>
    <w:rsid w:val="00D3518B"/>
    <w:rsid w:val="00D42B37"/>
    <w:rsid w:val="00D44E60"/>
    <w:rsid w:val="00D47D17"/>
    <w:rsid w:val="00D53F42"/>
    <w:rsid w:val="00D54CDA"/>
    <w:rsid w:val="00D61049"/>
    <w:rsid w:val="00D636A0"/>
    <w:rsid w:val="00D64D10"/>
    <w:rsid w:val="00D65923"/>
    <w:rsid w:val="00D70A6F"/>
    <w:rsid w:val="00D73FD5"/>
    <w:rsid w:val="00D74E33"/>
    <w:rsid w:val="00D85FE8"/>
    <w:rsid w:val="00D9112C"/>
    <w:rsid w:val="00D91B33"/>
    <w:rsid w:val="00D96C80"/>
    <w:rsid w:val="00D974A7"/>
    <w:rsid w:val="00DA7ACB"/>
    <w:rsid w:val="00DB0FDE"/>
    <w:rsid w:val="00DB1609"/>
    <w:rsid w:val="00DB7704"/>
    <w:rsid w:val="00DC14B8"/>
    <w:rsid w:val="00DC7BD7"/>
    <w:rsid w:val="00DD3A34"/>
    <w:rsid w:val="00DD3BAD"/>
    <w:rsid w:val="00DE172F"/>
    <w:rsid w:val="00DE312C"/>
    <w:rsid w:val="00DE679D"/>
    <w:rsid w:val="00DF1FBB"/>
    <w:rsid w:val="00DF2E30"/>
    <w:rsid w:val="00DF4A87"/>
    <w:rsid w:val="00E00AA0"/>
    <w:rsid w:val="00E00AF5"/>
    <w:rsid w:val="00E00B76"/>
    <w:rsid w:val="00E03F9E"/>
    <w:rsid w:val="00E04FEE"/>
    <w:rsid w:val="00E12220"/>
    <w:rsid w:val="00E12A63"/>
    <w:rsid w:val="00E13C83"/>
    <w:rsid w:val="00E1493E"/>
    <w:rsid w:val="00E16659"/>
    <w:rsid w:val="00E17672"/>
    <w:rsid w:val="00E206AE"/>
    <w:rsid w:val="00E21ABA"/>
    <w:rsid w:val="00E25878"/>
    <w:rsid w:val="00E25D7C"/>
    <w:rsid w:val="00E302C4"/>
    <w:rsid w:val="00E323E9"/>
    <w:rsid w:val="00E364FF"/>
    <w:rsid w:val="00E3738D"/>
    <w:rsid w:val="00E42130"/>
    <w:rsid w:val="00E44E1D"/>
    <w:rsid w:val="00E47A60"/>
    <w:rsid w:val="00E51005"/>
    <w:rsid w:val="00E51ADA"/>
    <w:rsid w:val="00E70A39"/>
    <w:rsid w:val="00E730AC"/>
    <w:rsid w:val="00E740F5"/>
    <w:rsid w:val="00E75411"/>
    <w:rsid w:val="00E7577F"/>
    <w:rsid w:val="00E7584A"/>
    <w:rsid w:val="00E81928"/>
    <w:rsid w:val="00E8213C"/>
    <w:rsid w:val="00E851AA"/>
    <w:rsid w:val="00E85274"/>
    <w:rsid w:val="00E854EC"/>
    <w:rsid w:val="00E86281"/>
    <w:rsid w:val="00E936A8"/>
    <w:rsid w:val="00EB31BD"/>
    <w:rsid w:val="00EB4A7B"/>
    <w:rsid w:val="00EB522F"/>
    <w:rsid w:val="00EC05F5"/>
    <w:rsid w:val="00ED237B"/>
    <w:rsid w:val="00ED3B0F"/>
    <w:rsid w:val="00ED4C80"/>
    <w:rsid w:val="00EE10FC"/>
    <w:rsid w:val="00EE1367"/>
    <w:rsid w:val="00EE13EF"/>
    <w:rsid w:val="00EE37BE"/>
    <w:rsid w:val="00EF0DF9"/>
    <w:rsid w:val="00EF1431"/>
    <w:rsid w:val="00EF2C08"/>
    <w:rsid w:val="00EF41C3"/>
    <w:rsid w:val="00EF580A"/>
    <w:rsid w:val="00F05B00"/>
    <w:rsid w:val="00F14EC1"/>
    <w:rsid w:val="00F20242"/>
    <w:rsid w:val="00F2154D"/>
    <w:rsid w:val="00F2491D"/>
    <w:rsid w:val="00F25A72"/>
    <w:rsid w:val="00F31F82"/>
    <w:rsid w:val="00F36315"/>
    <w:rsid w:val="00F36F6F"/>
    <w:rsid w:val="00F5140E"/>
    <w:rsid w:val="00F52DF9"/>
    <w:rsid w:val="00F56FAA"/>
    <w:rsid w:val="00F627A1"/>
    <w:rsid w:val="00F65245"/>
    <w:rsid w:val="00F655AB"/>
    <w:rsid w:val="00F668D3"/>
    <w:rsid w:val="00F6725C"/>
    <w:rsid w:val="00F71B44"/>
    <w:rsid w:val="00F82A86"/>
    <w:rsid w:val="00F866B4"/>
    <w:rsid w:val="00F87BD6"/>
    <w:rsid w:val="00F92EEE"/>
    <w:rsid w:val="00F92F86"/>
    <w:rsid w:val="00F94A69"/>
    <w:rsid w:val="00FA251A"/>
    <w:rsid w:val="00FB00AC"/>
    <w:rsid w:val="00FB0718"/>
    <w:rsid w:val="00FB1846"/>
    <w:rsid w:val="00FB3478"/>
    <w:rsid w:val="00FB4976"/>
    <w:rsid w:val="00FB4F24"/>
    <w:rsid w:val="00FC0508"/>
    <w:rsid w:val="00FC072F"/>
    <w:rsid w:val="00FC2D86"/>
    <w:rsid w:val="00FC3EC6"/>
    <w:rsid w:val="00FC5C63"/>
    <w:rsid w:val="00FD409A"/>
    <w:rsid w:val="00FD5F49"/>
    <w:rsid w:val="00FD62C8"/>
    <w:rsid w:val="00FF2A13"/>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9154"/>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NormalWeb">
    <w:name w:val="Normal (Web)"/>
    <w:basedOn w:val="Normal"/>
    <w:uiPriority w:val="99"/>
    <w:semiHidden/>
    <w:unhideWhenUsed/>
    <w:rsid w:val="007223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58927335">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39513553">
      <w:bodyDiv w:val="1"/>
      <w:marLeft w:val="0"/>
      <w:marRight w:val="0"/>
      <w:marTop w:val="0"/>
      <w:marBottom w:val="0"/>
      <w:divBdr>
        <w:top w:val="none" w:sz="0" w:space="0" w:color="auto"/>
        <w:left w:val="none" w:sz="0" w:space="0" w:color="auto"/>
        <w:bottom w:val="none" w:sz="0" w:space="0" w:color="auto"/>
        <w:right w:val="none" w:sz="0" w:space="0" w:color="auto"/>
      </w:divBdr>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595085724">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916164944">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 w:id="208352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Deepak</cp:lastModifiedBy>
  <cp:revision>97</cp:revision>
  <dcterms:created xsi:type="dcterms:W3CDTF">2017-06-30T06:07:00Z</dcterms:created>
  <dcterms:modified xsi:type="dcterms:W3CDTF">2021-05-02T17:28:00Z</dcterms:modified>
</cp:coreProperties>
</file>