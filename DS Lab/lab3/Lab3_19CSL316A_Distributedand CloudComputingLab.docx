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355FC" w14:textId="77777777" w:rsidR="00C37A51" w:rsidRPr="00C474EA" w:rsidRDefault="008B6686" w:rsidP="00F3068F">
      <w:pPr>
        <w:tabs>
          <w:tab w:val="left" w:pos="2534"/>
        </w:tabs>
        <w:jc w:val="both"/>
        <w:rPr>
          <w:rFonts w:ascii="Arial Rounded MT Bold" w:hAnsi="Arial Rounded MT Bold" w:cs="Times New Roman"/>
        </w:rPr>
      </w:pPr>
      <w:r w:rsidRPr="00C474EA">
        <w:rPr>
          <w:rFonts w:ascii="Arial Rounded MT Bold" w:hAnsi="Arial Rounded MT Bold"/>
          <w:noProof/>
          <w:lang w:val="en-US"/>
        </w:rPr>
        <w:pict w14:anchorId="7BACEE14">
          <v:rect id="Rectangle 11" o:spid="_x0000_s1026" style="position:absolute;left:0;text-align:left;margin-left:0;margin-top:0;width:623.3pt;height:63.6pt;z-index:251664384;visibility:visible;mso-width-percent:1050;mso-height-percent:900;mso-position-horizontal:center;mso-position-horizontal-relative:margin;mso-position-vertical:bottom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" o:allowincell="f" fillcolor="#00b050" strokecolor="#31849b">
            <w10:wrap anchorx="margin" anchory="margin"/>
          </v:rect>
        </w:pict>
      </w:r>
      <w:r w:rsidRPr="00C474EA">
        <w:rPr>
          <w:rFonts w:ascii="Arial Rounded MT Bold" w:hAnsi="Arial Rounded MT Bold"/>
          <w:noProof/>
          <w:lang w:val="en-US"/>
        </w:rPr>
        <w:pict w14:anchorId="34367252">
          <v:rect id="Rectangle 10" o:spid="_x0000_s1029" style="position:absolute;left:0;text-align:left;margin-left:0;margin-top:0;width:623.3pt;height:63.65pt;z-index:251663360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" o:allowincell="f" fillcolor="red" strokecolor="#31849b">
            <w10:wrap anchorx="page" anchory="page"/>
          </v:rect>
        </w:pict>
      </w:r>
      <w:r w:rsidRPr="00C474EA">
        <w:rPr>
          <w:rFonts w:ascii="Arial Rounded MT Bold" w:hAnsi="Arial Rounded MT Bold"/>
          <w:noProof/>
          <w:lang w:val="en-US"/>
        </w:rPr>
        <w:pict w14:anchorId="27CC93C6">
          <v:rect id="Rectangle 13" o:spid="_x0000_s1028" style="position:absolute;left:0;text-align:left;margin-left:25.05pt;margin-top:-20.3pt;width:7.15pt;height:882.35pt;z-index:251666432;visibility:visible;mso-height-percent:1050;mso-position-horizontal-relative:page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" o:allowincell="f" strokecolor="#31849b">
            <w10:wrap anchorx="page" anchory="page"/>
          </v:rect>
        </w:pict>
      </w:r>
      <w:r w:rsidRPr="00C474EA">
        <w:rPr>
          <w:rFonts w:ascii="Arial Rounded MT Bold" w:hAnsi="Arial Rounded MT Bold"/>
          <w:noProof/>
          <w:lang w:val="en-US"/>
        </w:rPr>
        <w:pict w14:anchorId="6E4DE08E">
          <v:rect id="Rectangle 12" o:spid="_x0000_s1027" style="position:absolute;left:0;text-align:left;margin-left:562.9pt;margin-top:-20.3pt;width:7.15pt;height:882.35pt;z-index:251665408;visibility:visible;mso-height-percent:1050;mso-position-horizontal-relative:page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" o:allowincell="f" strokecolor="#31849b">
            <w10:wrap anchorx="page" anchory="page"/>
          </v:rect>
        </w:pict>
      </w:r>
    </w:p>
    <w:p w14:paraId="133694F1" w14:textId="77777777" w:rsidR="00D14A04" w:rsidRPr="00C474EA" w:rsidRDefault="00445A4C" w:rsidP="00D14A04">
      <w:pPr>
        <w:pStyle w:val="Heading1"/>
        <w:spacing w:line="360" w:lineRule="auto"/>
        <w:jc w:val="both"/>
        <w:rPr>
          <w:rFonts w:ascii="Arial Rounded MT Bold" w:hAnsi="Arial Rounded MT Bold"/>
          <w:u w:val="single"/>
        </w:rPr>
      </w:pPr>
      <w:r w:rsidRPr="00C474EA">
        <w:rPr>
          <w:rFonts w:ascii="Arial Rounded MT Bold" w:hAnsi="Arial Rounded MT Bold" w:cs="Times New Roman"/>
          <w:u w:val="single"/>
        </w:rPr>
        <w:t>Laboratory 3</w:t>
      </w:r>
    </w:p>
    <w:p w14:paraId="2FFCA6B6" w14:textId="77777777" w:rsidR="00D14A04" w:rsidRPr="00C474EA" w:rsidRDefault="00D14A04" w:rsidP="00D14A04">
      <w:pPr>
        <w:spacing w:line="360" w:lineRule="auto"/>
        <w:jc w:val="both"/>
        <w:rPr>
          <w:rFonts w:ascii="Arial Rounded MT Bold" w:hAnsi="Arial Rounded MT Bold"/>
          <w:b/>
          <w:bCs/>
          <w:u w:val="single"/>
        </w:rPr>
      </w:pPr>
      <w:r w:rsidRPr="00C474EA">
        <w:rPr>
          <w:rFonts w:ascii="Arial Rounded MT Bold" w:hAnsi="Arial Rounded MT Bold" w:cs="Times New Roman"/>
          <w:b/>
          <w:bCs/>
          <w:u w:val="single"/>
        </w:rPr>
        <w:t>Title of the Laboratory Exercise:</w:t>
      </w:r>
      <w:r w:rsidR="00BA0CD2" w:rsidRPr="00C474EA">
        <w:rPr>
          <w:rFonts w:ascii="Arial Rounded MT Bold" w:hAnsi="Arial Rounded MT Bold" w:cs="Times New Roman"/>
          <w:b/>
          <w:bCs/>
          <w:u w:val="single"/>
        </w:rPr>
        <w:t xml:space="preserve"> P</w:t>
      </w:r>
      <w:r w:rsidR="00C6182C" w:rsidRPr="00C474EA">
        <w:rPr>
          <w:rFonts w:ascii="Arial Rounded MT Bold" w:hAnsi="Arial Rounded MT Bold" w:cs="Times New Roman"/>
          <w:b/>
          <w:bCs/>
          <w:u w:val="single"/>
        </w:rPr>
        <w:t xml:space="preserve">rograms based on </w:t>
      </w:r>
      <w:r w:rsidR="00A352B6" w:rsidRPr="00C474EA">
        <w:rPr>
          <w:rFonts w:ascii="Arial Rounded MT Bold" w:hAnsi="Arial Rounded MT Bold" w:cs="Times New Roman"/>
          <w:b/>
          <w:bCs/>
          <w:u w:val="single"/>
        </w:rPr>
        <w:t>re-entrant Read Write locks</w:t>
      </w:r>
    </w:p>
    <w:p w14:paraId="0A9460B3" w14:textId="77777777" w:rsidR="00D14A04" w:rsidRPr="00C474EA" w:rsidRDefault="00D14A04" w:rsidP="00F87BD6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  <w:b/>
          <w:bCs/>
          <w:u w:val="single"/>
        </w:rPr>
      </w:pPr>
      <w:r w:rsidRPr="00C474EA">
        <w:rPr>
          <w:rFonts w:ascii="Arial Rounded MT Bold" w:hAnsi="Arial Rounded MT Bold" w:cs="Times New Roman"/>
          <w:b/>
          <w:bCs/>
          <w:u w:val="single"/>
        </w:rPr>
        <w:t>Introduction and Purpose of Experiment</w:t>
      </w:r>
    </w:p>
    <w:p w14:paraId="794E5890" w14:textId="77777777" w:rsidR="00381679" w:rsidRPr="00C474EA" w:rsidRDefault="00381679" w:rsidP="006756A5">
      <w:pPr>
        <w:spacing w:after="0" w:line="360" w:lineRule="auto"/>
        <w:rPr>
          <w:rFonts w:ascii="Arial Rounded MT Bold" w:hAnsi="Arial Rounded MT Bold" w:cs="Times New Roman"/>
        </w:rPr>
      </w:pPr>
      <w:r w:rsidRPr="00C474EA">
        <w:rPr>
          <w:rFonts w:ascii="Arial Rounded MT Bold" w:hAnsi="Arial Rounded MT Bold" w:cs="Times New Roman"/>
        </w:rPr>
        <w:tab/>
        <w:t>A </w:t>
      </w:r>
      <w:proofErr w:type="spellStart"/>
      <w:r w:rsidRPr="00C474EA">
        <w:rPr>
          <w:rFonts w:ascii="Arial Rounded MT Bold" w:hAnsi="Arial Rounded MT Bold" w:cs="Times New Roman"/>
        </w:rPr>
        <w:t>ReadWriteLock</w:t>
      </w:r>
      <w:proofErr w:type="spellEnd"/>
      <w:r w:rsidRPr="00C474EA">
        <w:rPr>
          <w:rFonts w:ascii="Arial Rounded MT Bold" w:hAnsi="Arial Rounded MT Bold" w:cs="Times New Roman"/>
        </w:rPr>
        <w:t xml:space="preserve"> implementation guarantees the following </w:t>
      </w:r>
      <w:r w:rsidR="007D3E38" w:rsidRPr="00C474EA">
        <w:rPr>
          <w:rFonts w:ascii="Arial Rounded MT Bold" w:hAnsi="Arial Rounded MT Bold" w:cs="Times New Roman"/>
        </w:rPr>
        <w:t>behaviours</w:t>
      </w:r>
      <w:r w:rsidRPr="00C474EA">
        <w:rPr>
          <w:rFonts w:ascii="Arial Rounded MT Bold" w:hAnsi="Arial Rounded MT Bold" w:cs="Times New Roman"/>
        </w:rPr>
        <w:t>:</w:t>
      </w:r>
    </w:p>
    <w:p w14:paraId="4DA88C97" w14:textId="77777777" w:rsidR="00381679" w:rsidRPr="00C474EA" w:rsidRDefault="00381679" w:rsidP="006756A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Rounded MT Bold" w:hAnsi="Arial Rounded MT Bold" w:cs="Times New Roman"/>
        </w:rPr>
      </w:pPr>
      <w:r w:rsidRPr="00C474EA">
        <w:rPr>
          <w:rFonts w:ascii="Arial Rounded MT Bold" w:hAnsi="Arial Rounded MT Bold" w:cs="Times New Roman"/>
        </w:rPr>
        <w:t>Multiple threads can read the data at the same time, as long as there’s no thread is updating the data.</w:t>
      </w:r>
    </w:p>
    <w:p w14:paraId="5626557F" w14:textId="77777777" w:rsidR="00381679" w:rsidRPr="00C474EA" w:rsidRDefault="00381679" w:rsidP="006756A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Rounded MT Bold" w:hAnsi="Arial Rounded MT Bold" w:cs="Times New Roman"/>
        </w:rPr>
      </w:pPr>
      <w:r w:rsidRPr="00C474EA">
        <w:rPr>
          <w:rFonts w:ascii="Arial Rounded MT Bold" w:hAnsi="Arial Rounded MT Bold" w:cs="Times New Roman"/>
        </w:rPr>
        <w:t>Only one thread can update the data at a time, causing other threads (both readers and writers) block until the write lock is released.</w:t>
      </w:r>
    </w:p>
    <w:p w14:paraId="17AABE68" w14:textId="77777777" w:rsidR="00381679" w:rsidRPr="00C474EA" w:rsidRDefault="00381679" w:rsidP="006756A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Rounded MT Bold" w:hAnsi="Arial Rounded MT Bold" w:cs="Times New Roman"/>
        </w:rPr>
      </w:pPr>
      <w:r w:rsidRPr="00C474EA">
        <w:rPr>
          <w:rFonts w:ascii="Arial Rounded MT Bold" w:hAnsi="Arial Rounded MT Bold" w:cs="Times New Roman"/>
        </w:rPr>
        <w:t>If a thread attempts to update the data while other threads are reading, the write thread also blocks until the read lock is released.</w:t>
      </w:r>
    </w:p>
    <w:p w14:paraId="0C576A62" w14:textId="77777777" w:rsidR="00D14A04" w:rsidRPr="00C474EA" w:rsidRDefault="00D14A04" w:rsidP="00F87BD6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  <w:b/>
          <w:bCs/>
          <w:u w:val="single"/>
        </w:rPr>
      </w:pPr>
      <w:r w:rsidRPr="00C474EA">
        <w:rPr>
          <w:rFonts w:ascii="Arial Rounded MT Bold" w:hAnsi="Arial Rounded MT Bold" w:cs="Times New Roman"/>
          <w:b/>
          <w:bCs/>
          <w:u w:val="single"/>
        </w:rPr>
        <w:t>Aim and Objectives</w:t>
      </w:r>
    </w:p>
    <w:p w14:paraId="1098F9D6" w14:textId="77777777" w:rsidR="00D14A04" w:rsidRPr="00C474EA" w:rsidRDefault="00D14A04" w:rsidP="00D14A04">
      <w:pPr>
        <w:spacing w:line="360" w:lineRule="auto"/>
        <w:ind w:left="360" w:firstLine="360"/>
        <w:jc w:val="both"/>
        <w:rPr>
          <w:rFonts w:ascii="Arial Rounded MT Bold" w:hAnsi="Arial Rounded MT Bold"/>
          <w:b/>
          <w:bCs/>
          <w:u w:val="single"/>
        </w:rPr>
      </w:pPr>
      <w:r w:rsidRPr="00C474EA">
        <w:rPr>
          <w:rFonts w:ascii="Arial Rounded MT Bold" w:hAnsi="Arial Rounded MT Bold" w:cs="Times New Roman"/>
          <w:b/>
          <w:bCs/>
          <w:u w:val="single"/>
        </w:rPr>
        <w:t>Aim</w:t>
      </w:r>
    </w:p>
    <w:p w14:paraId="57B53E1D" w14:textId="77777777" w:rsidR="00D14A04" w:rsidRPr="00C474EA" w:rsidRDefault="00D14A04" w:rsidP="00F87BD6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2880"/>
        </w:tabs>
        <w:suppressAutoHyphens/>
        <w:spacing w:after="0" w:line="360" w:lineRule="auto"/>
        <w:jc w:val="both"/>
        <w:rPr>
          <w:rFonts w:ascii="Arial Rounded MT Bold" w:hAnsi="Arial Rounded MT Bold"/>
        </w:rPr>
      </w:pPr>
      <w:r w:rsidRPr="00C474EA">
        <w:rPr>
          <w:rFonts w:ascii="Arial Rounded MT Bold" w:hAnsi="Arial Rounded MT Bold" w:cs="Times New Roman"/>
        </w:rPr>
        <w:t xml:space="preserve">To develop </w:t>
      </w:r>
      <w:r w:rsidR="00F3068F" w:rsidRPr="00C474EA">
        <w:rPr>
          <w:rFonts w:ascii="Arial Rounded MT Bold" w:hAnsi="Arial Rounded MT Bold" w:cs="Times New Roman"/>
        </w:rPr>
        <w:t>programs using re-entrant read write locks in Java</w:t>
      </w:r>
    </w:p>
    <w:p w14:paraId="5F1CC14A" w14:textId="77777777" w:rsidR="00D14A04" w:rsidRPr="00C474EA" w:rsidRDefault="00D14A04" w:rsidP="00D14A04">
      <w:pPr>
        <w:spacing w:line="360" w:lineRule="auto"/>
        <w:jc w:val="both"/>
        <w:rPr>
          <w:rFonts w:ascii="Arial Rounded MT Bold" w:hAnsi="Arial Rounded MT Bold"/>
        </w:rPr>
      </w:pPr>
    </w:p>
    <w:p w14:paraId="6D301D28" w14:textId="77777777" w:rsidR="00D14A04" w:rsidRPr="00C474EA" w:rsidRDefault="00D14A04" w:rsidP="00F87BD6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  <w:b/>
          <w:bCs/>
          <w:u w:val="single"/>
        </w:rPr>
      </w:pPr>
      <w:r w:rsidRPr="00C474EA">
        <w:rPr>
          <w:rFonts w:ascii="Arial Rounded MT Bold" w:hAnsi="Arial Rounded MT Bold" w:cs="Times New Roman"/>
          <w:b/>
          <w:bCs/>
          <w:u w:val="single"/>
        </w:rPr>
        <w:t>Experimental Procedure</w:t>
      </w:r>
    </w:p>
    <w:p w14:paraId="69DB693C" w14:textId="77777777" w:rsidR="00D14A04" w:rsidRPr="00C474EA" w:rsidRDefault="00D14A04" w:rsidP="00F87BD6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C474EA">
        <w:rPr>
          <w:rFonts w:ascii="Arial Rounded MT Bold" w:hAnsi="Arial Rounded MT Bold" w:cs="Times New Roman"/>
        </w:rPr>
        <w:t>Analyse the problem statement</w:t>
      </w:r>
    </w:p>
    <w:p w14:paraId="21611D9B" w14:textId="77777777" w:rsidR="00D14A04" w:rsidRPr="00C474EA" w:rsidRDefault="00D14A04" w:rsidP="00F87BD6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C474EA">
        <w:rPr>
          <w:rFonts w:ascii="Arial Rounded MT Bold" w:hAnsi="Arial Rounded MT Bold" w:cs="Times New Roman"/>
        </w:rPr>
        <w:t>Design an algorithm for the given problem statement and develop a flowchart/pseudo-code</w:t>
      </w:r>
    </w:p>
    <w:p w14:paraId="25B991FC" w14:textId="77777777" w:rsidR="00D14A04" w:rsidRPr="00C474EA" w:rsidRDefault="0066283B" w:rsidP="00F87BD6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C474EA">
        <w:rPr>
          <w:rFonts w:ascii="Arial Rounded MT Bold" w:hAnsi="Arial Rounded MT Bold" w:cs="Times New Roman"/>
        </w:rPr>
        <w:t>Implement the algorithm in Java</w:t>
      </w:r>
      <w:r w:rsidR="00D14A04" w:rsidRPr="00C474EA">
        <w:rPr>
          <w:rFonts w:ascii="Arial Rounded MT Bold" w:hAnsi="Arial Rounded MT Bold" w:cs="Times New Roman"/>
        </w:rPr>
        <w:t xml:space="preserve"> language</w:t>
      </w:r>
    </w:p>
    <w:p w14:paraId="5B223FBF" w14:textId="77777777" w:rsidR="00D14A04" w:rsidRPr="00C474EA" w:rsidRDefault="0066283B" w:rsidP="00F87BD6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C474EA">
        <w:rPr>
          <w:rFonts w:ascii="Arial Rounded MT Bold" w:hAnsi="Arial Rounded MT Bold" w:cs="Times New Roman"/>
        </w:rPr>
        <w:t>Compile the Java</w:t>
      </w:r>
      <w:r w:rsidR="00D14A04" w:rsidRPr="00C474EA">
        <w:rPr>
          <w:rFonts w:ascii="Arial Rounded MT Bold" w:hAnsi="Arial Rounded MT Bold" w:cs="Times New Roman"/>
        </w:rPr>
        <w:t xml:space="preserve"> program</w:t>
      </w:r>
    </w:p>
    <w:p w14:paraId="4BF45C00" w14:textId="77777777" w:rsidR="00D14A04" w:rsidRPr="00C474EA" w:rsidRDefault="00D14A04" w:rsidP="00F87BD6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C474EA">
        <w:rPr>
          <w:rFonts w:ascii="Arial Rounded MT Bold" w:hAnsi="Arial Rounded MT Bold" w:cs="Times New Roman"/>
        </w:rPr>
        <w:t>Test the implemented program</w:t>
      </w:r>
    </w:p>
    <w:p w14:paraId="787A4F21" w14:textId="77777777" w:rsidR="00D14A04" w:rsidRPr="00C474EA" w:rsidRDefault="00D14A04" w:rsidP="00F87BD6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C474EA">
        <w:rPr>
          <w:rFonts w:ascii="Arial Rounded MT Bold" w:hAnsi="Arial Rounded MT Bold" w:cs="Times New Roman"/>
        </w:rPr>
        <w:t>Document the Results</w:t>
      </w:r>
    </w:p>
    <w:p w14:paraId="073A8ABF" w14:textId="77777777" w:rsidR="00D14A04" w:rsidRPr="00C474EA" w:rsidRDefault="00D14A04" w:rsidP="00F87BD6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  <w:r w:rsidRPr="00C474EA">
        <w:rPr>
          <w:rFonts w:ascii="Arial Rounded MT Bold" w:hAnsi="Arial Rounded MT Bold" w:cs="Times New Roman"/>
        </w:rPr>
        <w:t>Analyse and discuss the outcomes of your experiment</w:t>
      </w:r>
    </w:p>
    <w:p w14:paraId="6BE96846" w14:textId="77777777" w:rsidR="00D14A04" w:rsidRPr="00C474EA" w:rsidRDefault="00D14A04" w:rsidP="00D14A04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2160"/>
        <w:contextualSpacing w:val="0"/>
        <w:jc w:val="both"/>
        <w:rPr>
          <w:rFonts w:ascii="Arial Rounded MT Bold" w:hAnsi="Arial Rounded MT Bold"/>
        </w:rPr>
      </w:pPr>
    </w:p>
    <w:p w14:paraId="745229AE" w14:textId="77777777" w:rsidR="00D14A04" w:rsidRPr="00C474EA" w:rsidRDefault="00252E0D" w:rsidP="00F87BD6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  <w:b/>
          <w:bCs/>
          <w:color w:val="000000" w:themeColor="text1"/>
          <w:u w:val="single"/>
        </w:rPr>
      </w:pPr>
      <w:r w:rsidRPr="00C474EA">
        <w:rPr>
          <w:rFonts w:ascii="Arial Rounded MT Bold" w:hAnsi="Arial Rounded MT Bold" w:cs="Times New Roman"/>
          <w:b/>
          <w:bCs/>
          <w:color w:val="000000" w:themeColor="text1"/>
          <w:u w:val="single"/>
        </w:rPr>
        <w:t>Question</w:t>
      </w:r>
    </w:p>
    <w:p w14:paraId="0F15F9EA" w14:textId="77777777" w:rsidR="00D14A04" w:rsidRPr="00C474EA" w:rsidRDefault="00D14A04" w:rsidP="006756A5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 w:cs="Times New Roman"/>
        </w:rPr>
      </w:pPr>
      <w:r w:rsidRPr="00C474EA">
        <w:rPr>
          <w:rFonts w:ascii="Arial Rounded MT Bold" w:hAnsi="Arial Rounded MT Bold" w:cs="Times New Roman"/>
        </w:rPr>
        <w:t xml:space="preserve">Create multithreaded programs </w:t>
      </w:r>
      <w:r w:rsidR="00A352B6" w:rsidRPr="00C474EA">
        <w:rPr>
          <w:rFonts w:ascii="Arial Rounded MT Bold" w:hAnsi="Arial Rounded MT Bold" w:cs="Times New Roman"/>
        </w:rPr>
        <w:t xml:space="preserve">using </w:t>
      </w:r>
      <w:proofErr w:type="spellStart"/>
      <w:r w:rsidR="001D0EF5" w:rsidRPr="00C474EA">
        <w:rPr>
          <w:rFonts w:ascii="Arial Rounded MT Bold" w:hAnsi="Arial Rounded MT Bold" w:cs="Times New Roman"/>
        </w:rPr>
        <w:t>ReadWriteLock</w:t>
      </w:r>
      <w:proofErr w:type="spellEnd"/>
      <w:r w:rsidR="002D24E5" w:rsidRPr="00C474EA">
        <w:rPr>
          <w:rFonts w:ascii="Arial Rounded MT Bold" w:hAnsi="Arial Rounded MT Bold" w:cs="Times New Roman"/>
        </w:rPr>
        <w:t xml:space="preserve"> </w:t>
      </w:r>
      <w:r w:rsidR="00A352B6" w:rsidRPr="00C474EA">
        <w:rPr>
          <w:rFonts w:ascii="Arial Rounded MT Bold" w:hAnsi="Arial Rounded MT Bold" w:cs="Times New Roman"/>
        </w:rPr>
        <w:t>in Java</w:t>
      </w:r>
    </w:p>
    <w:p w14:paraId="3348939E" w14:textId="383421A9" w:rsidR="001D0EF5" w:rsidRPr="00A90B61" w:rsidRDefault="0066283B" w:rsidP="001D0EF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Arial Rounded MT Bold" w:hAnsi="Arial Rounded MT Bold" w:cs="Times New Roman"/>
        </w:rPr>
      </w:pPr>
      <w:r w:rsidRPr="00C474EA">
        <w:rPr>
          <w:rFonts w:ascii="Arial Rounded MT Bold" w:hAnsi="Arial Rounded MT Bold" w:cs="Helvetica"/>
          <w:color w:val="333333"/>
          <w:shd w:val="clear" w:color="auto" w:fill="FFFFFF"/>
        </w:rPr>
        <w:lastRenderedPageBreak/>
        <w:t>A w</w:t>
      </w:r>
      <w:r w:rsidR="001D0EF5" w:rsidRPr="00C474EA">
        <w:rPr>
          <w:rFonts w:ascii="Arial Rounded MT Bold" w:hAnsi="Arial Rounded MT Bold" w:cs="Helvetica"/>
          <w:color w:val="333333"/>
          <w:shd w:val="clear" w:color="auto" w:fill="FFFFFF"/>
        </w:rPr>
        <w:t xml:space="preserve">riter thread is responsible for randomly adds a number to the shared </w:t>
      </w:r>
      <w:proofErr w:type="spellStart"/>
      <w:r w:rsidR="001D0EF5" w:rsidRPr="00C474EA">
        <w:rPr>
          <w:rFonts w:ascii="Arial Rounded MT Bold" w:hAnsi="Arial Rounded MT Bold" w:cs="Courier New"/>
          <w:color w:val="800000"/>
          <w:shd w:val="clear" w:color="auto" w:fill="FFFFFF"/>
        </w:rPr>
        <w:t>ReadWriteList</w:t>
      </w:r>
      <w:proofErr w:type="spellEnd"/>
      <w:r w:rsidR="001D0EF5" w:rsidRPr="00C474EA">
        <w:rPr>
          <w:rFonts w:ascii="Arial Rounded MT Bold" w:hAnsi="Arial Rounded MT Bold" w:cs="Helvetica"/>
          <w:color w:val="333333"/>
          <w:shd w:val="clear" w:color="auto" w:fill="FFFFFF"/>
        </w:rPr>
        <w:t xml:space="preserve"> list and reader thread is responsible for randomly gets an element from the shared list. The program creates and runs 10 reader threads and 5 writer threads that work on a shared </w:t>
      </w:r>
      <w:proofErr w:type="spellStart"/>
      <w:r w:rsidR="001D0EF5" w:rsidRPr="00C474EA">
        <w:rPr>
          <w:rFonts w:ascii="Arial Rounded MT Bold" w:hAnsi="Arial Rounded MT Bold" w:cs="Courier New"/>
          <w:color w:val="800000"/>
          <w:shd w:val="clear" w:color="auto" w:fill="FFFFFF"/>
        </w:rPr>
        <w:t>ReadWriteList</w:t>
      </w:r>
      <w:proofErr w:type="spellEnd"/>
      <w:r w:rsidR="001D0EF5" w:rsidRPr="00C474EA">
        <w:rPr>
          <w:rFonts w:ascii="Arial Rounded MT Bold" w:hAnsi="Arial Rounded MT Bold" w:cs="Courier New"/>
          <w:color w:val="800000"/>
          <w:shd w:val="clear" w:color="auto" w:fill="FFFFFF"/>
        </w:rPr>
        <w:t> </w:t>
      </w:r>
      <w:r w:rsidR="001D0EF5" w:rsidRPr="00C474EA">
        <w:rPr>
          <w:rFonts w:ascii="Arial Rounded MT Bold" w:hAnsi="Arial Rounded MT Bold" w:cs="Helvetica"/>
          <w:color w:val="333333"/>
          <w:shd w:val="clear" w:color="auto" w:fill="FFFFFF"/>
        </w:rPr>
        <w:t>data structure</w:t>
      </w:r>
      <w:r w:rsidRPr="00C474EA">
        <w:rPr>
          <w:rFonts w:ascii="Arial Rounded MT Bold" w:hAnsi="Arial Rounded MT Bold" w:cs="Helvetica"/>
          <w:color w:val="333333"/>
          <w:shd w:val="clear" w:color="auto" w:fill="FFFFFF"/>
        </w:rPr>
        <w:t>.</w:t>
      </w:r>
    </w:p>
    <w:p w14:paraId="42FC10AF" w14:textId="674BF382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67C9B16B" w14:textId="3FA844FD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356B8610" w14:textId="7902D9B8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7D6753BD" w14:textId="00046915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44400200" w14:textId="66999CC1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2E1F8F40" w14:textId="0BC75CC0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7A3DE4B3" w14:textId="337B94A6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27027441" w14:textId="2432B430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48374F5B" w14:textId="0CEC3F90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5E4F2132" w14:textId="1CB9699C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10155579" w14:textId="1D7CC798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5701D461" w14:textId="7C3D75FC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5CE44233" w14:textId="3BCC8FE5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31B91737" w14:textId="24BC5659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6849651A" w14:textId="62B88F4E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5D5E7CA6" w14:textId="0CE0D9EE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291528F9" w14:textId="2BD1A410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248FB7DB" w14:textId="388D0F52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16919090" w14:textId="69639AA2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2D302D24" w14:textId="2C409452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4486EA40" w14:textId="06D578A3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4681C175" w14:textId="7AE780D7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1E46A20E" w14:textId="16C3C6EF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6FB37C1D" w14:textId="53AD54B4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3B975415" w14:textId="3781898A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7F8639C9" w14:textId="5B63DF3C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2177ED85" w14:textId="10DFD04D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7546CA4C" w14:textId="37CBCBE2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205963C3" w14:textId="4CC25A5A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57110A7B" w14:textId="77777777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6E8D1DBE" w14:textId="43CBFE14" w:rsid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</w:rPr>
      </w:pPr>
    </w:p>
    <w:p w14:paraId="03DF269A" w14:textId="77777777" w:rsidR="00A90B61" w:rsidRPr="00A90B61" w:rsidRDefault="00A90B61" w:rsidP="00A90B61">
      <w:pPr>
        <w:spacing w:after="0" w:line="360" w:lineRule="auto"/>
        <w:jc w:val="both"/>
        <w:rPr>
          <w:rFonts w:ascii="Arial Rounded MT Bold" w:hAnsi="Arial Rounded MT Bold" w:cs="Times New Roman"/>
          <w:b/>
          <w:bCs/>
          <w:u w:val="single"/>
        </w:rPr>
      </w:pPr>
    </w:p>
    <w:p w14:paraId="0253E6E6" w14:textId="7411C606" w:rsidR="001D0EF5" w:rsidRPr="00A90B61" w:rsidRDefault="00A90B61" w:rsidP="001D0EF5">
      <w:pPr>
        <w:pStyle w:val="ListParagraph"/>
        <w:numPr>
          <w:ilvl w:val="0"/>
          <w:numId w:val="2"/>
        </w:numPr>
        <w:spacing w:after="0" w:line="360" w:lineRule="auto"/>
        <w:rPr>
          <w:rFonts w:ascii="Arial Rounded MT Bold" w:hAnsi="Arial Rounded MT Bold"/>
          <w:b/>
          <w:bCs/>
          <w:sz w:val="16"/>
          <w:szCs w:val="16"/>
          <w:u w:val="single"/>
        </w:rPr>
      </w:pPr>
      <w:r w:rsidRPr="00A90B61">
        <w:rPr>
          <w:rFonts w:ascii="Arial Rounded MT Bold" w:hAnsi="Arial Rounded MT Bold" w:cs="Times New Roman"/>
          <w:b/>
          <w:bCs/>
          <w:sz w:val="16"/>
          <w:szCs w:val="16"/>
          <w:u w:val="single"/>
        </w:rPr>
        <w:t>Pseudocode</w:t>
      </w:r>
    </w:p>
    <w:p w14:paraId="142ADCF8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</w:t>
      </w:r>
      <w:proofErr w:type="gramStart"/>
      <w:r w:rsidRPr="00A90B61">
        <w:rPr>
          <w:rFonts w:cstheme="minorHAnsi"/>
          <w:b/>
          <w:bCs/>
          <w:sz w:val="12"/>
          <w:szCs w:val="12"/>
        </w:rPr>
        <w:t>main(</w:t>
      </w:r>
      <w:proofErr w:type="gramEnd"/>
      <w:r w:rsidRPr="00A90B61">
        <w:rPr>
          <w:rFonts w:cstheme="minorHAnsi"/>
          <w:b/>
          <w:bCs/>
          <w:sz w:val="12"/>
          <w:szCs w:val="12"/>
        </w:rPr>
        <w:t xml:space="preserve">) { </w:t>
      </w:r>
    </w:p>
    <w:p w14:paraId="4B6BC479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ReadWriteList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&lt;Integer&gt;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sharedList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 = new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ReadWriteList</w:t>
      </w:r>
      <w:proofErr w:type="spellEnd"/>
      <w:r w:rsidRPr="00A90B61">
        <w:rPr>
          <w:rFonts w:cstheme="minorHAnsi"/>
          <w:b/>
          <w:bCs/>
          <w:sz w:val="12"/>
          <w:szCs w:val="12"/>
        </w:rPr>
        <w:t>&lt;</w:t>
      </w:r>
      <w:proofErr w:type="gramStart"/>
      <w:r w:rsidRPr="00A90B61">
        <w:rPr>
          <w:rFonts w:cstheme="minorHAnsi"/>
          <w:b/>
          <w:bCs/>
          <w:sz w:val="12"/>
          <w:szCs w:val="12"/>
        </w:rPr>
        <w:t>&gt;(</w:t>
      </w:r>
      <w:proofErr w:type="gramEnd"/>
      <w:r w:rsidRPr="00A90B61">
        <w:rPr>
          <w:rFonts w:cstheme="minorHAnsi"/>
          <w:b/>
          <w:bCs/>
          <w:sz w:val="12"/>
          <w:szCs w:val="12"/>
        </w:rPr>
        <w:t>);</w:t>
      </w:r>
    </w:p>
    <w:p w14:paraId="005D4082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for (int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i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 = 1;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i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 &lt;= WRITER_SIZE;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i</w:t>
      </w:r>
      <w:proofErr w:type="spellEnd"/>
      <w:r w:rsidRPr="00A90B61">
        <w:rPr>
          <w:rFonts w:cstheme="minorHAnsi"/>
          <w:b/>
          <w:bCs/>
          <w:sz w:val="12"/>
          <w:szCs w:val="12"/>
        </w:rPr>
        <w:t>++) {</w:t>
      </w:r>
    </w:p>
    <w:p w14:paraId="1FD2EDAB" w14:textId="794D5C78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    new Writer(</w:t>
      </w:r>
      <w:proofErr w:type="spellStart"/>
      <w:proofErr w:type="gramStart"/>
      <w:r w:rsidRPr="00A90B61">
        <w:rPr>
          <w:rFonts w:cstheme="minorHAnsi"/>
          <w:b/>
          <w:bCs/>
          <w:sz w:val="12"/>
          <w:szCs w:val="12"/>
        </w:rPr>
        <w:t>sharedList,i</w:t>
      </w:r>
      <w:proofErr w:type="spellEnd"/>
      <w:proofErr w:type="gramEnd"/>
      <w:r w:rsidRPr="00A90B61">
        <w:rPr>
          <w:rFonts w:cstheme="minorHAnsi"/>
          <w:b/>
          <w:bCs/>
          <w:sz w:val="12"/>
          <w:szCs w:val="12"/>
        </w:rPr>
        <w:t>).start(); }</w:t>
      </w:r>
    </w:p>
    <w:p w14:paraId="79F4762A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for (int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i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 = 1;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i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 &lt;= READER_SIZE;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i</w:t>
      </w:r>
      <w:proofErr w:type="spellEnd"/>
      <w:r w:rsidRPr="00A90B61">
        <w:rPr>
          <w:rFonts w:cstheme="minorHAnsi"/>
          <w:b/>
          <w:bCs/>
          <w:sz w:val="12"/>
          <w:szCs w:val="12"/>
        </w:rPr>
        <w:t>++) {</w:t>
      </w:r>
    </w:p>
    <w:p w14:paraId="5E0F7DF0" w14:textId="1A356B42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    new Reader(</w:t>
      </w:r>
      <w:proofErr w:type="spellStart"/>
      <w:proofErr w:type="gramStart"/>
      <w:r w:rsidRPr="00A90B61">
        <w:rPr>
          <w:rFonts w:cstheme="minorHAnsi"/>
          <w:b/>
          <w:bCs/>
          <w:sz w:val="12"/>
          <w:szCs w:val="12"/>
        </w:rPr>
        <w:t>sharedList,i</w:t>
      </w:r>
      <w:proofErr w:type="spellEnd"/>
      <w:proofErr w:type="gramEnd"/>
      <w:r w:rsidRPr="00A90B61">
        <w:rPr>
          <w:rFonts w:cstheme="minorHAnsi"/>
          <w:b/>
          <w:bCs/>
          <w:sz w:val="12"/>
          <w:szCs w:val="12"/>
        </w:rPr>
        <w:t>).start()   }}</w:t>
      </w:r>
    </w:p>
    <w:p w14:paraId="135F4412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proofErr w:type="spellStart"/>
      <w:r w:rsidRPr="00A90B61">
        <w:rPr>
          <w:rFonts w:cstheme="minorHAnsi"/>
          <w:b/>
          <w:bCs/>
          <w:sz w:val="12"/>
          <w:szCs w:val="12"/>
        </w:rPr>
        <w:t>ReadWriteList</w:t>
      </w:r>
      <w:proofErr w:type="spellEnd"/>
      <w:r w:rsidRPr="00A90B61">
        <w:rPr>
          <w:rFonts w:cstheme="minorHAnsi"/>
          <w:b/>
          <w:bCs/>
          <w:sz w:val="12"/>
          <w:szCs w:val="12"/>
        </w:rPr>
        <w:t>&lt;E&gt; {</w:t>
      </w:r>
    </w:p>
    <w:p w14:paraId="48C31EE3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private List&lt;E&gt; list = new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ArrayList</w:t>
      </w:r>
      <w:proofErr w:type="spellEnd"/>
      <w:r w:rsidRPr="00A90B61">
        <w:rPr>
          <w:rFonts w:cstheme="minorHAnsi"/>
          <w:b/>
          <w:bCs/>
          <w:sz w:val="12"/>
          <w:szCs w:val="12"/>
        </w:rPr>
        <w:t>&lt;</w:t>
      </w:r>
      <w:proofErr w:type="gramStart"/>
      <w:r w:rsidRPr="00A90B61">
        <w:rPr>
          <w:rFonts w:cstheme="minorHAnsi"/>
          <w:b/>
          <w:bCs/>
          <w:sz w:val="12"/>
          <w:szCs w:val="12"/>
        </w:rPr>
        <w:t>&gt;(</w:t>
      </w:r>
      <w:proofErr w:type="gramEnd"/>
      <w:r w:rsidRPr="00A90B61">
        <w:rPr>
          <w:rFonts w:cstheme="minorHAnsi"/>
          <w:b/>
          <w:bCs/>
          <w:sz w:val="12"/>
          <w:szCs w:val="12"/>
        </w:rPr>
        <w:t>);//Initialization</w:t>
      </w:r>
    </w:p>
    <w:p w14:paraId="0084B4B9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private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ReadWriteLock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rwLock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 = new </w:t>
      </w:r>
      <w:proofErr w:type="spellStart"/>
      <w:proofErr w:type="gramStart"/>
      <w:r w:rsidRPr="00A90B61">
        <w:rPr>
          <w:rFonts w:cstheme="minorHAnsi"/>
          <w:b/>
          <w:bCs/>
          <w:sz w:val="12"/>
          <w:szCs w:val="12"/>
        </w:rPr>
        <w:t>ReentrantReadWriteLock</w:t>
      </w:r>
      <w:proofErr w:type="spellEnd"/>
      <w:r w:rsidRPr="00A90B61">
        <w:rPr>
          <w:rFonts w:cstheme="minorHAnsi"/>
          <w:b/>
          <w:bCs/>
          <w:sz w:val="12"/>
          <w:szCs w:val="12"/>
        </w:rPr>
        <w:t>(</w:t>
      </w:r>
      <w:proofErr w:type="gramEnd"/>
      <w:r w:rsidRPr="00A90B61">
        <w:rPr>
          <w:rFonts w:cstheme="minorHAnsi"/>
          <w:b/>
          <w:bCs/>
          <w:sz w:val="12"/>
          <w:szCs w:val="12"/>
        </w:rPr>
        <w:t>);</w:t>
      </w:r>
    </w:p>
    <w:p w14:paraId="7E15D0E7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</w:t>
      </w:r>
      <w:proofErr w:type="gramStart"/>
      <w:r w:rsidRPr="00A90B61">
        <w:rPr>
          <w:rFonts w:cstheme="minorHAnsi"/>
          <w:b/>
          <w:bCs/>
          <w:sz w:val="12"/>
          <w:szCs w:val="12"/>
        </w:rPr>
        <w:t>add(</w:t>
      </w:r>
      <w:proofErr w:type="gramEnd"/>
      <w:r w:rsidRPr="00A90B61">
        <w:rPr>
          <w:rFonts w:cstheme="minorHAnsi"/>
          <w:b/>
          <w:bCs/>
          <w:sz w:val="12"/>
          <w:szCs w:val="12"/>
        </w:rPr>
        <w:t xml:space="preserve">E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element,int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wc</w:t>
      </w:r>
      <w:proofErr w:type="spellEnd"/>
      <w:r w:rsidRPr="00A90B61">
        <w:rPr>
          <w:rFonts w:cstheme="minorHAnsi"/>
          <w:b/>
          <w:bCs/>
          <w:sz w:val="12"/>
          <w:szCs w:val="12"/>
        </w:rPr>
        <w:t>) {</w:t>
      </w:r>
    </w:p>
    <w:p w14:paraId="25FC3ADC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Lock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writeLock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 =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rwLock.writeLock</w:t>
      </w:r>
      <w:proofErr w:type="spellEnd"/>
      <w:r w:rsidRPr="00A90B61">
        <w:rPr>
          <w:rFonts w:cstheme="minorHAnsi"/>
          <w:b/>
          <w:bCs/>
          <w:sz w:val="12"/>
          <w:szCs w:val="12"/>
        </w:rPr>
        <w:t>();</w:t>
      </w:r>
    </w:p>
    <w:p w14:paraId="586AE290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writeLock.lock</w:t>
      </w:r>
      <w:proofErr w:type="spellEnd"/>
      <w:r w:rsidRPr="00A90B61">
        <w:rPr>
          <w:rFonts w:cstheme="minorHAnsi"/>
          <w:b/>
          <w:bCs/>
          <w:sz w:val="12"/>
          <w:szCs w:val="12"/>
        </w:rPr>
        <w:t>();</w:t>
      </w:r>
    </w:p>
    <w:p w14:paraId="17828395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</w:t>
      </w:r>
      <w:proofErr w:type="gramStart"/>
      <w:r w:rsidRPr="00A90B61">
        <w:rPr>
          <w:rFonts w:cstheme="minorHAnsi"/>
          <w:b/>
          <w:bCs/>
          <w:sz w:val="12"/>
          <w:szCs w:val="12"/>
        </w:rPr>
        <w:t>Display(</w:t>
      </w:r>
      <w:proofErr w:type="gramEnd"/>
      <w:r w:rsidRPr="00A90B61">
        <w:rPr>
          <w:rFonts w:cstheme="minorHAnsi"/>
          <w:b/>
          <w:bCs/>
          <w:sz w:val="12"/>
          <w:szCs w:val="12"/>
        </w:rPr>
        <w:t>"Writer-"+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wc</w:t>
      </w:r>
      <w:proofErr w:type="spellEnd"/>
      <w:r w:rsidRPr="00A90B61">
        <w:rPr>
          <w:rFonts w:cstheme="minorHAnsi"/>
          <w:b/>
          <w:bCs/>
          <w:sz w:val="12"/>
          <w:szCs w:val="12"/>
        </w:rPr>
        <w:t>+" has acquired the lock ...")</w:t>
      </w:r>
    </w:p>
    <w:p w14:paraId="04FEB9BC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try {</w:t>
      </w:r>
    </w:p>
    <w:p w14:paraId="3B28032A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   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list.add</w:t>
      </w:r>
      <w:proofErr w:type="spellEnd"/>
      <w:r w:rsidRPr="00A90B61">
        <w:rPr>
          <w:rFonts w:cstheme="minorHAnsi"/>
          <w:b/>
          <w:bCs/>
          <w:sz w:val="12"/>
          <w:szCs w:val="12"/>
        </w:rPr>
        <w:t>(element);</w:t>
      </w:r>
    </w:p>
    <w:p w14:paraId="090E3FFF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    </w:t>
      </w:r>
      <w:proofErr w:type="gramStart"/>
      <w:r w:rsidRPr="00A90B61">
        <w:rPr>
          <w:rFonts w:cstheme="minorHAnsi"/>
          <w:b/>
          <w:bCs/>
          <w:sz w:val="12"/>
          <w:szCs w:val="12"/>
        </w:rPr>
        <w:t>display(</w:t>
      </w:r>
      <w:proofErr w:type="gramEnd"/>
      <w:r w:rsidRPr="00A90B61">
        <w:rPr>
          <w:rFonts w:cstheme="minorHAnsi"/>
          <w:b/>
          <w:bCs/>
          <w:sz w:val="12"/>
          <w:szCs w:val="12"/>
        </w:rPr>
        <w:t>"Writer-"+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wc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+" is writing "+element+" to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sharedList</w:t>
      </w:r>
      <w:proofErr w:type="spellEnd"/>
      <w:r w:rsidRPr="00A90B61">
        <w:rPr>
          <w:rFonts w:cstheme="minorHAnsi"/>
          <w:b/>
          <w:bCs/>
          <w:sz w:val="12"/>
          <w:szCs w:val="12"/>
        </w:rPr>
        <w:t>");</w:t>
      </w:r>
    </w:p>
    <w:p w14:paraId="02B9D608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} finally {</w:t>
      </w:r>
    </w:p>
    <w:p w14:paraId="2E54B3D2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    </w:t>
      </w:r>
      <w:proofErr w:type="gramStart"/>
      <w:r w:rsidRPr="00A90B61">
        <w:rPr>
          <w:rFonts w:cstheme="minorHAnsi"/>
          <w:b/>
          <w:bCs/>
          <w:sz w:val="12"/>
          <w:szCs w:val="12"/>
        </w:rPr>
        <w:t>display(</w:t>
      </w:r>
      <w:proofErr w:type="gramEnd"/>
      <w:r w:rsidRPr="00A90B61">
        <w:rPr>
          <w:rFonts w:cstheme="minorHAnsi"/>
          <w:b/>
          <w:bCs/>
          <w:sz w:val="12"/>
          <w:szCs w:val="12"/>
        </w:rPr>
        <w:t>"Writer-"+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wc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+" has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finsihed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 writing");</w:t>
      </w:r>
    </w:p>
    <w:p w14:paraId="02833AA4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    </w:t>
      </w:r>
      <w:proofErr w:type="gramStart"/>
      <w:r w:rsidRPr="00A90B61">
        <w:rPr>
          <w:rFonts w:cstheme="minorHAnsi"/>
          <w:b/>
          <w:bCs/>
          <w:sz w:val="12"/>
          <w:szCs w:val="12"/>
        </w:rPr>
        <w:t>display(</w:t>
      </w:r>
      <w:proofErr w:type="gramEnd"/>
      <w:r w:rsidRPr="00A90B61">
        <w:rPr>
          <w:rFonts w:cstheme="minorHAnsi"/>
          <w:b/>
          <w:bCs/>
          <w:sz w:val="12"/>
          <w:szCs w:val="12"/>
        </w:rPr>
        <w:t>"Writer-"+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wc</w:t>
      </w:r>
      <w:proofErr w:type="spellEnd"/>
      <w:r w:rsidRPr="00A90B61">
        <w:rPr>
          <w:rFonts w:cstheme="minorHAnsi"/>
          <w:b/>
          <w:bCs/>
          <w:sz w:val="12"/>
          <w:szCs w:val="12"/>
        </w:rPr>
        <w:t>+" has released the lock ...\n");</w:t>
      </w:r>
    </w:p>
    <w:p w14:paraId="02B05229" w14:textId="6F7A16C8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   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writeLock.unlock</w:t>
      </w:r>
      <w:proofErr w:type="spellEnd"/>
      <w:r w:rsidRPr="00A90B61">
        <w:rPr>
          <w:rFonts w:cstheme="minorHAnsi"/>
          <w:b/>
          <w:bCs/>
          <w:sz w:val="12"/>
          <w:szCs w:val="12"/>
        </w:rPr>
        <w:t>();</w:t>
      </w:r>
      <w:proofErr w:type="gramStart"/>
      <w:r w:rsidRPr="00A90B61">
        <w:rPr>
          <w:rFonts w:cstheme="minorHAnsi"/>
          <w:b/>
          <w:bCs/>
          <w:sz w:val="12"/>
          <w:szCs w:val="12"/>
        </w:rPr>
        <w:t>} }</w:t>
      </w:r>
      <w:proofErr w:type="gramEnd"/>
    </w:p>
    <w:p w14:paraId="414C9901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public void </w:t>
      </w:r>
      <w:proofErr w:type="gramStart"/>
      <w:r w:rsidRPr="00A90B61">
        <w:rPr>
          <w:rFonts w:cstheme="minorHAnsi"/>
          <w:b/>
          <w:bCs/>
          <w:sz w:val="12"/>
          <w:szCs w:val="12"/>
        </w:rPr>
        <w:t>get(</w:t>
      </w:r>
      <w:proofErr w:type="gramEnd"/>
      <w:r w:rsidRPr="00A90B61">
        <w:rPr>
          <w:rFonts w:cstheme="minorHAnsi"/>
          <w:b/>
          <w:bCs/>
          <w:sz w:val="12"/>
          <w:szCs w:val="12"/>
        </w:rPr>
        <w:t xml:space="preserve">int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index,int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rc</w:t>
      </w:r>
      <w:proofErr w:type="spellEnd"/>
      <w:r w:rsidRPr="00A90B61">
        <w:rPr>
          <w:rFonts w:cstheme="minorHAnsi"/>
          <w:b/>
          <w:bCs/>
          <w:sz w:val="12"/>
          <w:szCs w:val="12"/>
        </w:rPr>
        <w:t>) {</w:t>
      </w:r>
    </w:p>
    <w:p w14:paraId="3296985A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Lock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readLock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 =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rwLock.readLock</w:t>
      </w:r>
      <w:proofErr w:type="spellEnd"/>
      <w:r w:rsidRPr="00A90B61">
        <w:rPr>
          <w:rFonts w:cstheme="minorHAnsi"/>
          <w:b/>
          <w:bCs/>
          <w:sz w:val="12"/>
          <w:szCs w:val="12"/>
        </w:rPr>
        <w:t>();</w:t>
      </w:r>
    </w:p>
    <w:p w14:paraId="565F8F22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readLock.lock</w:t>
      </w:r>
      <w:proofErr w:type="spellEnd"/>
      <w:r w:rsidRPr="00A90B61">
        <w:rPr>
          <w:rFonts w:cstheme="minorHAnsi"/>
          <w:b/>
          <w:bCs/>
          <w:sz w:val="12"/>
          <w:szCs w:val="12"/>
        </w:rPr>
        <w:t>();</w:t>
      </w:r>
    </w:p>
    <w:p w14:paraId="2B02EE69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try {            </w:t>
      </w:r>
    </w:p>
    <w:p w14:paraId="2A80EA91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    </w:t>
      </w:r>
      <w:proofErr w:type="gramStart"/>
      <w:r w:rsidRPr="00A90B61">
        <w:rPr>
          <w:rFonts w:cstheme="minorHAnsi"/>
          <w:b/>
          <w:bCs/>
          <w:sz w:val="12"/>
          <w:szCs w:val="12"/>
        </w:rPr>
        <w:t>display(</w:t>
      </w:r>
      <w:proofErr w:type="gramEnd"/>
      <w:r w:rsidRPr="00A90B61">
        <w:rPr>
          <w:rFonts w:cstheme="minorHAnsi"/>
          <w:b/>
          <w:bCs/>
          <w:sz w:val="12"/>
          <w:szCs w:val="12"/>
        </w:rPr>
        <w:t>"Reader-"+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rc</w:t>
      </w:r>
      <w:proofErr w:type="spellEnd"/>
      <w:r w:rsidRPr="00A90B61">
        <w:rPr>
          <w:rFonts w:cstheme="minorHAnsi"/>
          <w:b/>
          <w:bCs/>
          <w:sz w:val="12"/>
          <w:szCs w:val="12"/>
        </w:rPr>
        <w:t>+" is reading "+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list.get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(index)+" from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sharedList</w:t>
      </w:r>
      <w:proofErr w:type="spellEnd"/>
      <w:r w:rsidRPr="00A90B61">
        <w:rPr>
          <w:rFonts w:cstheme="minorHAnsi"/>
          <w:b/>
          <w:bCs/>
          <w:sz w:val="12"/>
          <w:szCs w:val="12"/>
        </w:rPr>
        <w:t>");</w:t>
      </w:r>
    </w:p>
    <w:p w14:paraId="2EB38DE6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} finally {</w:t>
      </w:r>
    </w:p>
    <w:p w14:paraId="39578680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    </w:t>
      </w:r>
      <w:proofErr w:type="gramStart"/>
      <w:r w:rsidRPr="00A90B61">
        <w:rPr>
          <w:rFonts w:cstheme="minorHAnsi"/>
          <w:b/>
          <w:bCs/>
          <w:sz w:val="12"/>
          <w:szCs w:val="12"/>
        </w:rPr>
        <w:t>display(</w:t>
      </w:r>
      <w:proofErr w:type="gramEnd"/>
      <w:r w:rsidRPr="00A90B61">
        <w:rPr>
          <w:rFonts w:cstheme="minorHAnsi"/>
          <w:b/>
          <w:bCs/>
          <w:sz w:val="12"/>
          <w:szCs w:val="12"/>
        </w:rPr>
        <w:t>"Reader-"+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rc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+" has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finsihed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 reading\n");//output Statement</w:t>
      </w:r>
    </w:p>
    <w:p w14:paraId="7AC08D1A" w14:textId="327D0D70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   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readLock.unlock</w:t>
      </w:r>
      <w:proofErr w:type="spellEnd"/>
      <w:r w:rsidRPr="00A90B61">
        <w:rPr>
          <w:rFonts w:cstheme="minorHAnsi"/>
          <w:b/>
          <w:bCs/>
          <w:sz w:val="12"/>
          <w:szCs w:val="12"/>
        </w:rPr>
        <w:t>()</w:t>
      </w:r>
      <w:proofErr w:type="gramStart"/>
      <w:r w:rsidRPr="00A90B61">
        <w:rPr>
          <w:rFonts w:cstheme="minorHAnsi"/>
          <w:b/>
          <w:bCs/>
          <w:sz w:val="12"/>
          <w:szCs w:val="12"/>
        </w:rPr>
        <w:t xml:space="preserve">; </w:t>
      </w:r>
      <w:r w:rsidRPr="00A90B61">
        <w:rPr>
          <w:rFonts w:cstheme="minorHAnsi"/>
          <w:b/>
          <w:bCs/>
          <w:sz w:val="12"/>
          <w:szCs w:val="12"/>
        </w:rPr>
        <w:t>}</w:t>
      </w:r>
      <w:proofErr w:type="gramEnd"/>
      <w:r w:rsidRPr="00A90B61">
        <w:rPr>
          <w:rFonts w:cstheme="minorHAnsi"/>
          <w:b/>
          <w:bCs/>
          <w:sz w:val="12"/>
          <w:szCs w:val="12"/>
        </w:rPr>
        <w:t>}</w:t>
      </w:r>
    </w:p>
    <w:p w14:paraId="47F20ED6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public int </w:t>
      </w:r>
      <w:proofErr w:type="gramStart"/>
      <w:r w:rsidRPr="00A90B61">
        <w:rPr>
          <w:rFonts w:cstheme="minorHAnsi"/>
          <w:b/>
          <w:bCs/>
          <w:sz w:val="12"/>
          <w:szCs w:val="12"/>
        </w:rPr>
        <w:t>size(</w:t>
      </w:r>
      <w:proofErr w:type="gramEnd"/>
      <w:r w:rsidRPr="00A90B61">
        <w:rPr>
          <w:rFonts w:cstheme="minorHAnsi"/>
          <w:b/>
          <w:bCs/>
          <w:sz w:val="12"/>
          <w:szCs w:val="12"/>
        </w:rPr>
        <w:t>) {</w:t>
      </w:r>
    </w:p>
    <w:p w14:paraId="2C301344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Lock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readLock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 =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rwLock.readLock</w:t>
      </w:r>
      <w:proofErr w:type="spellEnd"/>
      <w:r w:rsidRPr="00A90B61">
        <w:rPr>
          <w:rFonts w:cstheme="minorHAnsi"/>
          <w:b/>
          <w:bCs/>
          <w:sz w:val="12"/>
          <w:szCs w:val="12"/>
        </w:rPr>
        <w:t>();</w:t>
      </w:r>
    </w:p>
    <w:p w14:paraId="38C56A0F" w14:textId="04CD3AD0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readLock.lock</w:t>
      </w:r>
      <w:proofErr w:type="spellEnd"/>
      <w:r w:rsidRPr="00A90B61">
        <w:rPr>
          <w:rFonts w:cstheme="minorHAnsi"/>
          <w:b/>
          <w:bCs/>
          <w:sz w:val="12"/>
          <w:szCs w:val="12"/>
        </w:rPr>
        <w:t>();</w:t>
      </w:r>
    </w:p>
    <w:p w14:paraId="158F176E" w14:textId="0CB8ACB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try {return </w:t>
      </w:r>
      <w:proofErr w:type="spellStart"/>
      <w:proofErr w:type="gramStart"/>
      <w:r w:rsidRPr="00A90B61">
        <w:rPr>
          <w:rFonts w:cstheme="minorHAnsi"/>
          <w:b/>
          <w:bCs/>
          <w:sz w:val="12"/>
          <w:szCs w:val="12"/>
        </w:rPr>
        <w:t>list.size</w:t>
      </w:r>
      <w:proofErr w:type="spellEnd"/>
      <w:proofErr w:type="gramEnd"/>
      <w:r w:rsidRPr="00A90B61">
        <w:rPr>
          <w:rFonts w:cstheme="minorHAnsi"/>
          <w:b/>
          <w:bCs/>
          <w:sz w:val="12"/>
          <w:szCs w:val="12"/>
        </w:rPr>
        <w:t>();</w:t>
      </w:r>
    </w:p>
    <w:p w14:paraId="3F4712A0" w14:textId="390D2BF4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} finally </w:t>
      </w:r>
      <w:proofErr w:type="gramStart"/>
      <w:r w:rsidRPr="00A90B61">
        <w:rPr>
          <w:rFonts w:cstheme="minorHAnsi"/>
          <w:b/>
          <w:bCs/>
          <w:sz w:val="12"/>
          <w:szCs w:val="12"/>
        </w:rPr>
        <w:t xml:space="preserve">{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readLock.unlock</w:t>
      </w:r>
      <w:proofErr w:type="spellEnd"/>
      <w:proofErr w:type="gramEnd"/>
      <w:r w:rsidRPr="00A90B61">
        <w:rPr>
          <w:rFonts w:cstheme="minorHAnsi"/>
          <w:b/>
          <w:bCs/>
          <w:sz w:val="12"/>
          <w:szCs w:val="12"/>
        </w:rPr>
        <w:t>();  }  }}</w:t>
      </w:r>
    </w:p>
    <w:p w14:paraId="24A26D67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>Writer extends Thread {</w:t>
      </w:r>
    </w:p>
    <w:p w14:paraId="064BC3C4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private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ReadWriteList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&lt;Integer&gt;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sharedList</w:t>
      </w:r>
      <w:proofErr w:type="spellEnd"/>
      <w:r w:rsidRPr="00A90B61">
        <w:rPr>
          <w:rFonts w:cstheme="minorHAnsi"/>
          <w:b/>
          <w:bCs/>
          <w:sz w:val="12"/>
          <w:szCs w:val="12"/>
        </w:rPr>
        <w:t>;</w:t>
      </w:r>
    </w:p>
    <w:p w14:paraId="23A1E449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int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wc</w:t>
      </w:r>
      <w:proofErr w:type="spellEnd"/>
      <w:r w:rsidRPr="00A90B61">
        <w:rPr>
          <w:rFonts w:cstheme="minorHAnsi"/>
          <w:b/>
          <w:bCs/>
          <w:sz w:val="12"/>
          <w:szCs w:val="12"/>
        </w:rPr>
        <w:t>;</w:t>
      </w:r>
    </w:p>
    <w:p w14:paraId="14BF9332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public </w:t>
      </w:r>
      <w:proofErr w:type="gramStart"/>
      <w:r w:rsidRPr="00A90B61">
        <w:rPr>
          <w:rFonts w:cstheme="minorHAnsi"/>
          <w:b/>
          <w:bCs/>
          <w:sz w:val="12"/>
          <w:szCs w:val="12"/>
        </w:rPr>
        <w:t>Writer(</w:t>
      </w:r>
      <w:proofErr w:type="spellStart"/>
      <w:proofErr w:type="gramEnd"/>
      <w:r w:rsidRPr="00A90B61">
        <w:rPr>
          <w:rFonts w:cstheme="minorHAnsi"/>
          <w:b/>
          <w:bCs/>
          <w:sz w:val="12"/>
          <w:szCs w:val="12"/>
        </w:rPr>
        <w:t>ReadWriteList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&lt;Integer&gt;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sharedList,int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wc</w:t>
      </w:r>
      <w:proofErr w:type="spellEnd"/>
      <w:r w:rsidRPr="00A90B61">
        <w:rPr>
          <w:rFonts w:cstheme="minorHAnsi"/>
          <w:b/>
          <w:bCs/>
          <w:sz w:val="12"/>
          <w:szCs w:val="12"/>
        </w:rPr>
        <w:t>) {</w:t>
      </w:r>
    </w:p>
    <w:p w14:paraId="147EB45E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</w:t>
      </w:r>
      <w:proofErr w:type="spellStart"/>
      <w:proofErr w:type="gramStart"/>
      <w:r w:rsidRPr="00A90B61">
        <w:rPr>
          <w:rFonts w:cstheme="minorHAnsi"/>
          <w:b/>
          <w:bCs/>
          <w:sz w:val="12"/>
          <w:szCs w:val="12"/>
        </w:rPr>
        <w:t>this.sharedList</w:t>
      </w:r>
      <w:proofErr w:type="spellEnd"/>
      <w:proofErr w:type="gramEnd"/>
      <w:r w:rsidRPr="00A90B61">
        <w:rPr>
          <w:rFonts w:cstheme="minorHAnsi"/>
          <w:b/>
          <w:bCs/>
          <w:sz w:val="12"/>
          <w:szCs w:val="12"/>
        </w:rPr>
        <w:t xml:space="preserve"> =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sharedList</w:t>
      </w:r>
      <w:proofErr w:type="spellEnd"/>
      <w:r w:rsidRPr="00A90B61">
        <w:rPr>
          <w:rFonts w:cstheme="minorHAnsi"/>
          <w:b/>
          <w:bCs/>
          <w:sz w:val="12"/>
          <w:szCs w:val="12"/>
        </w:rPr>
        <w:t>;</w:t>
      </w:r>
    </w:p>
    <w:p w14:paraId="5C0C852F" w14:textId="722FBF1D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</w:t>
      </w:r>
      <w:proofErr w:type="spellStart"/>
      <w:proofErr w:type="gramStart"/>
      <w:r w:rsidRPr="00A90B61">
        <w:rPr>
          <w:rFonts w:cstheme="minorHAnsi"/>
          <w:b/>
          <w:bCs/>
          <w:sz w:val="12"/>
          <w:szCs w:val="12"/>
        </w:rPr>
        <w:t>this.wc</w:t>
      </w:r>
      <w:proofErr w:type="spellEnd"/>
      <w:proofErr w:type="gramEnd"/>
      <w:r w:rsidRPr="00A90B61">
        <w:rPr>
          <w:rFonts w:cstheme="minorHAnsi"/>
          <w:b/>
          <w:bCs/>
          <w:sz w:val="12"/>
          <w:szCs w:val="12"/>
        </w:rPr>
        <w:t xml:space="preserve"> =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wc</w:t>
      </w:r>
      <w:proofErr w:type="spellEnd"/>
      <w:r w:rsidRPr="00A90B61">
        <w:rPr>
          <w:rFonts w:cstheme="minorHAnsi"/>
          <w:b/>
          <w:bCs/>
          <w:sz w:val="12"/>
          <w:szCs w:val="12"/>
        </w:rPr>
        <w:t>; }</w:t>
      </w:r>
    </w:p>
    <w:p w14:paraId="675E41D3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@Override</w:t>
      </w:r>
    </w:p>
    <w:p w14:paraId="26102F1E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public void </w:t>
      </w:r>
      <w:proofErr w:type="gramStart"/>
      <w:r w:rsidRPr="00A90B61">
        <w:rPr>
          <w:rFonts w:cstheme="minorHAnsi"/>
          <w:b/>
          <w:bCs/>
          <w:sz w:val="12"/>
          <w:szCs w:val="12"/>
        </w:rPr>
        <w:t>run(</w:t>
      </w:r>
      <w:proofErr w:type="gramEnd"/>
      <w:r w:rsidRPr="00A90B61">
        <w:rPr>
          <w:rFonts w:cstheme="minorHAnsi"/>
          <w:b/>
          <w:bCs/>
          <w:sz w:val="12"/>
          <w:szCs w:val="12"/>
        </w:rPr>
        <w:t>) {</w:t>
      </w:r>
    </w:p>
    <w:p w14:paraId="55EC6837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Random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random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 = new </w:t>
      </w:r>
      <w:proofErr w:type="gramStart"/>
      <w:r w:rsidRPr="00A90B61">
        <w:rPr>
          <w:rFonts w:cstheme="minorHAnsi"/>
          <w:b/>
          <w:bCs/>
          <w:sz w:val="12"/>
          <w:szCs w:val="12"/>
        </w:rPr>
        <w:t>Random(</w:t>
      </w:r>
      <w:proofErr w:type="gramEnd"/>
      <w:r w:rsidRPr="00A90B61">
        <w:rPr>
          <w:rFonts w:cstheme="minorHAnsi"/>
          <w:b/>
          <w:bCs/>
          <w:sz w:val="12"/>
          <w:szCs w:val="12"/>
        </w:rPr>
        <w:t>);</w:t>
      </w:r>
    </w:p>
    <w:p w14:paraId="6966E968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int number = </w:t>
      </w:r>
      <w:proofErr w:type="spellStart"/>
      <w:proofErr w:type="gramStart"/>
      <w:r w:rsidRPr="00A90B61">
        <w:rPr>
          <w:rFonts w:cstheme="minorHAnsi"/>
          <w:b/>
          <w:bCs/>
          <w:sz w:val="12"/>
          <w:szCs w:val="12"/>
        </w:rPr>
        <w:t>random.nextInt</w:t>
      </w:r>
      <w:proofErr w:type="spellEnd"/>
      <w:proofErr w:type="gramEnd"/>
      <w:r w:rsidRPr="00A90B61">
        <w:rPr>
          <w:rFonts w:cstheme="minorHAnsi"/>
          <w:b/>
          <w:bCs/>
          <w:sz w:val="12"/>
          <w:szCs w:val="12"/>
        </w:rPr>
        <w:t>(100);</w:t>
      </w:r>
    </w:p>
    <w:p w14:paraId="2C153C69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sharedList.add</w:t>
      </w:r>
      <w:proofErr w:type="spellEnd"/>
      <w:r w:rsidRPr="00A90B61">
        <w:rPr>
          <w:rFonts w:cstheme="minorHAnsi"/>
          <w:b/>
          <w:bCs/>
          <w:sz w:val="12"/>
          <w:szCs w:val="12"/>
        </w:rPr>
        <w:t>(</w:t>
      </w:r>
      <w:proofErr w:type="spellStart"/>
      <w:proofErr w:type="gramStart"/>
      <w:r w:rsidRPr="00A90B61">
        <w:rPr>
          <w:rFonts w:cstheme="minorHAnsi"/>
          <w:b/>
          <w:bCs/>
          <w:sz w:val="12"/>
          <w:szCs w:val="12"/>
        </w:rPr>
        <w:t>number,wc</w:t>
      </w:r>
      <w:proofErr w:type="spellEnd"/>
      <w:proofErr w:type="gramEnd"/>
      <w:r w:rsidRPr="00A90B61">
        <w:rPr>
          <w:rFonts w:cstheme="minorHAnsi"/>
          <w:b/>
          <w:bCs/>
          <w:sz w:val="12"/>
          <w:szCs w:val="12"/>
        </w:rPr>
        <w:t>);</w:t>
      </w:r>
    </w:p>
    <w:p w14:paraId="750A365F" w14:textId="473EE3DC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try {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Thread.sleep</w:t>
      </w:r>
      <w:proofErr w:type="spellEnd"/>
      <w:r w:rsidRPr="00A90B61">
        <w:rPr>
          <w:rFonts w:cstheme="minorHAnsi"/>
          <w:b/>
          <w:bCs/>
          <w:sz w:val="12"/>
          <w:szCs w:val="12"/>
        </w:rPr>
        <w:t>(100);}</w:t>
      </w:r>
    </w:p>
    <w:p w14:paraId="514E8D88" w14:textId="454646F9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catch (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InterruptedException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ie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) </w:t>
      </w:r>
      <w:proofErr w:type="gramStart"/>
      <w:r w:rsidRPr="00A90B61">
        <w:rPr>
          <w:rFonts w:cstheme="minorHAnsi"/>
          <w:b/>
          <w:bCs/>
          <w:sz w:val="12"/>
          <w:szCs w:val="12"/>
        </w:rPr>
        <w:t xml:space="preserve">{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ie</w:t>
      </w:r>
      <w:proofErr w:type="gramEnd"/>
      <w:r w:rsidRPr="00A90B61">
        <w:rPr>
          <w:rFonts w:cstheme="minorHAnsi"/>
          <w:b/>
          <w:bCs/>
          <w:sz w:val="12"/>
          <w:szCs w:val="12"/>
        </w:rPr>
        <w:t>.printStackTrace</w:t>
      </w:r>
      <w:proofErr w:type="spellEnd"/>
      <w:r w:rsidRPr="00A90B61">
        <w:rPr>
          <w:rFonts w:cstheme="minorHAnsi"/>
          <w:b/>
          <w:bCs/>
          <w:sz w:val="12"/>
          <w:szCs w:val="12"/>
        </w:rPr>
        <w:t>();}}}</w:t>
      </w:r>
    </w:p>
    <w:p w14:paraId="4D987166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>Reader extends Thread {</w:t>
      </w:r>
    </w:p>
    <w:p w14:paraId="6C432B78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private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ReadWriteList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&lt;Integer&gt;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sharedList</w:t>
      </w:r>
      <w:proofErr w:type="spellEnd"/>
      <w:r w:rsidRPr="00A90B61">
        <w:rPr>
          <w:rFonts w:cstheme="minorHAnsi"/>
          <w:b/>
          <w:bCs/>
          <w:sz w:val="12"/>
          <w:szCs w:val="12"/>
        </w:rPr>
        <w:t>;</w:t>
      </w:r>
    </w:p>
    <w:p w14:paraId="67E79D7E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int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rc</w:t>
      </w:r>
      <w:proofErr w:type="spellEnd"/>
      <w:r w:rsidRPr="00A90B61">
        <w:rPr>
          <w:rFonts w:cstheme="minorHAnsi"/>
          <w:b/>
          <w:bCs/>
          <w:sz w:val="12"/>
          <w:szCs w:val="12"/>
        </w:rPr>
        <w:t>;</w:t>
      </w:r>
    </w:p>
    <w:p w14:paraId="3B91D133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public </w:t>
      </w:r>
      <w:proofErr w:type="gramStart"/>
      <w:r w:rsidRPr="00A90B61">
        <w:rPr>
          <w:rFonts w:cstheme="minorHAnsi"/>
          <w:b/>
          <w:bCs/>
          <w:sz w:val="12"/>
          <w:szCs w:val="12"/>
        </w:rPr>
        <w:t>Reader(</w:t>
      </w:r>
      <w:proofErr w:type="spellStart"/>
      <w:proofErr w:type="gramEnd"/>
      <w:r w:rsidRPr="00A90B61">
        <w:rPr>
          <w:rFonts w:cstheme="minorHAnsi"/>
          <w:b/>
          <w:bCs/>
          <w:sz w:val="12"/>
          <w:szCs w:val="12"/>
        </w:rPr>
        <w:t>ReadWriteList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&lt;Integer&gt;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sharedList,int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rc</w:t>
      </w:r>
      <w:proofErr w:type="spellEnd"/>
      <w:r w:rsidRPr="00A90B61">
        <w:rPr>
          <w:rFonts w:cstheme="minorHAnsi"/>
          <w:b/>
          <w:bCs/>
          <w:sz w:val="12"/>
          <w:szCs w:val="12"/>
        </w:rPr>
        <w:t>) {</w:t>
      </w:r>
    </w:p>
    <w:p w14:paraId="641376FA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</w:t>
      </w:r>
      <w:proofErr w:type="spellStart"/>
      <w:proofErr w:type="gramStart"/>
      <w:r w:rsidRPr="00A90B61">
        <w:rPr>
          <w:rFonts w:cstheme="minorHAnsi"/>
          <w:b/>
          <w:bCs/>
          <w:sz w:val="12"/>
          <w:szCs w:val="12"/>
        </w:rPr>
        <w:t>this.sharedList</w:t>
      </w:r>
      <w:proofErr w:type="spellEnd"/>
      <w:proofErr w:type="gramEnd"/>
      <w:r w:rsidRPr="00A90B61">
        <w:rPr>
          <w:rFonts w:cstheme="minorHAnsi"/>
          <w:b/>
          <w:bCs/>
          <w:sz w:val="12"/>
          <w:szCs w:val="12"/>
        </w:rPr>
        <w:t xml:space="preserve"> =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sharedList</w:t>
      </w:r>
      <w:proofErr w:type="spellEnd"/>
      <w:r w:rsidRPr="00A90B61">
        <w:rPr>
          <w:rFonts w:cstheme="minorHAnsi"/>
          <w:b/>
          <w:bCs/>
          <w:sz w:val="12"/>
          <w:szCs w:val="12"/>
        </w:rPr>
        <w:t>;</w:t>
      </w:r>
    </w:p>
    <w:p w14:paraId="751C5CBA" w14:textId="1DBD0EA3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this.rc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 =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rc</w:t>
      </w:r>
      <w:proofErr w:type="spellEnd"/>
      <w:proofErr w:type="gramStart"/>
      <w:r w:rsidRPr="00A90B61">
        <w:rPr>
          <w:rFonts w:cstheme="minorHAnsi"/>
          <w:b/>
          <w:bCs/>
          <w:sz w:val="12"/>
          <w:szCs w:val="12"/>
        </w:rPr>
        <w:t>; }</w:t>
      </w:r>
      <w:proofErr w:type="gramEnd"/>
    </w:p>
    <w:p w14:paraId="5C1E53DD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@Override</w:t>
      </w:r>
    </w:p>
    <w:p w14:paraId="12842EB6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public void </w:t>
      </w:r>
      <w:proofErr w:type="gramStart"/>
      <w:r w:rsidRPr="00A90B61">
        <w:rPr>
          <w:rFonts w:cstheme="minorHAnsi"/>
          <w:b/>
          <w:bCs/>
          <w:sz w:val="12"/>
          <w:szCs w:val="12"/>
        </w:rPr>
        <w:t>run(</w:t>
      </w:r>
      <w:proofErr w:type="gramEnd"/>
      <w:r w:rsidRPr="00A90B61">
        <w:rPr>
          <w:rFonts w:cstheme="minorHAnsi"/>
          <w:b/>
          <w:bCs/>
          <w:sz w:val="12"/>
          <w:szCs w:val="12"/>
        </w:rPr>
        <w:t>) {</w:t>
      </w:r>
    </w:p>
    <w:p w14:paraId="7400C565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Random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random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 = new </w:t>
      </w:r>
      <w:proofErr w:type="gramStart"/>
      <w:r w:rsidRPr="00A90B61">
        <w:rPr>
          <w:rFonts w:cstheme="minorHAnsi"/>
          <w:b/>
          <w:bCs/>
          <w:sz w:val="12"/>
          <w:szCs w:val="12"/>
        </w:rPr>
        <w:t>Random(</w:t>
      </w:r>
      <w:proofErr w:type="gramEnd"/>
      <w:r w:rsidRPr="00A90B61">
        <w:rPr>
          <w:rFonts w:cstheme="minorHAnsi"/>
          <w:b/>
          <w:bCs/>
          <w:sz w:val="12"/>
          <w:szCs w:val="12"/>
        </w:rPr>
        <w:t>);</w:t>
      </w:r>
    </w:p>
    <w:p w14:paraId="5CA1A641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int index = </w:t>
      </w:r>
      <w:proofErr w:type="spellStart"/>
      <w:proofErr w:type="gramStart"/>
      <w:r w:rsidRPr="00A90B61">
        <w:rPr>
          <w:rFonts w:cstheme="minorHAnsi"/>
          <w:b/>
          <w:bCs/>
          <w:sz w:val="12"/>
          <w:szCs w:val="12"/>
        </w:rPr>
        <w:t>random.nextInt</w:t>
      </w:r>
      <w:proofErr w:type="spellEnd"/>
      <w:proofErr w:type="gramEnd"/>
      <w:r w:rsidRPr="00A90B61">
        <w:rPr>
          <w:rFonts w:cstheme="minorHAnsi"/>
          <w:b/>
          <w:bCs/>
          <w:sz w:val="12"/>
          <w:szCs w:val="12"/>
        </w:rPr>
        <w:t>(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sharedList.size</w:t>
      </w:r>
      <w:proofErr w:type="spellEnd"/>
      <w:r w:rsidRPr="00A90B61">
        <w:rPr>
          <w:rFonts w:cstheme="minorHAnsi"/>
          <w:b/>
          <w:bCs/>
          <w:sz w:val="12"/>
          <w:szCs w:val="12"/>
        </w:rPr>
        <w:t>());</w:t>
      </w:r>
    </w:p>
    <w:p w14:paraId="4074017A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sharedList.get</w:t>
      </w:r>
      <w:proofErr w:type="spellEnd"/>
      <w:r w:rsidRPr="00A90B61">
        <w:rPr>
          <w:rFonts w:cstheme="minorHAnsi"/>
          <w:b/>
          <w:bCs/>
          <w:sz w:val="12"/>
          <w:szCs w:val="12"/>
        </w:rPr>
        <w:t>(</w:t>
      </w:r>
      <w:proofErr w:type="spellStart"/>
      <w:proofErr w:type="gramStart"/>
      <w:r w:rsidRPr="00A90B61">
        <w:rPr>
          <w:rFonts w:cstheme="minorHAnsi"/>
          <w:b/>
          <w:bCs/>
          <w:sz w:val="12"/>
          <w:szCs w:val="12"/>
        </w:rPr>
        <w:t>index,rc</w:t>
      </w:r>
      <w:proofErr w:type="spellEnd"/>
      <w:proofErr w:type="gramEnd"/>
      <w:r w:rsidRPr="00A90B61">
        <w:rPr>
          <w:rFonts w:cstheme="minorHAnsi"/>
          <w:b/>
          <w:bCs/>
          <w:sz w:val="12"/>
          <w:szCs w:val="12"/>
        </w:rPr>
        <w:t>);</w:t>
      </w:r>
    </w:p>
    <w:p w14:paraId="3D697472" w14:textId="77777777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try {</w:t>
      </w:r>
    </w:p>
    <w:p w14:paraId="03CC82B4" w14:textId="01B9C881" w:rsidR="00A90B61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   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Thread.sleep</w:t>
      </w:r>
      <w:proofErr w:type="spellEnd"/>
      <w:r w:rsidRPr="00A90B61">
        <w:rPr>
          <w:rFonts w:cstheme="minorHAnsi"/>
          <w:b/>
          <w:bCs/>
          <w:sz w:val="12"/>
          <w:szCs w:val="12"/>
        </w:rPr>
        <w:t>(100)</w:t>
      </w:r>
      <w:proofErr w:type="gramStart"/>
      <w:r w:rsidRPr="00A90B61">
        <w:rPr>
          <w:rFonts w:cstheme="minorHAnsi"/>
          <w:b/>
          <w:bCs/>
          <w:sz w:val="12"/>
          <w:szCs w:val="12"/>
        </w:rPr>
        <w:t>; }</w:t>
      </w:r>
      <w:proofErr w:type="gramEnd"/>
    </w:p>
    <w:p w14:paraId="7F6703C9" w14:textId="64D85C28" w:rsidR="0008227A" w:rsidRPr="00A90B61" w:rsidRDefault="00A90B61" w:rsidP="00A90B61">
      <w:pPr>
        <w:spacing w:after="0" w:line="360" w:lineRule="auto"/>
        <w:ind w:left="360"/>
        <w:rPr>
          <w:rFonts w:cstheme="minorHAnsi"/>
          <w:b/>
          <w:bCs/>
          <w:sz w:val="12"/>
          <w:szCs w:val="12"/>
        </w:rPr>
      </w:pPr>
      <w:r w:rsidRPr="00A90B61">
        <w:rPr>
          <w:rFonts w:cstheme="minorHAnsi"/>
          <w:b/>
          <w:bCs/>
          <w:sz w:val="12"/>
          <w:szCs w:val="12"/>
        </w:rPr>
        <w:t xml:space="preserve">        catch (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InterruptedException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ie</w:t>
      </w:r>
      <w:proofErr w:type="spellEnd"/>
      <w:r w:rsidRPr="00A90B61">
        <w:rPr>
          <w:rFonts w:cstheme="minorHAnsi"/>
          <w:b/>
          <w:bCs/>
          <w:sz w:val="12"/>
          <w:szCs w:val="12"/>
        </w:rPr>
        <w:t xml:space="preserve">) </w:t>
      </w:r>
      <w:proofErr w:type="gramStart"/>
      <w:r w:rsidRPr="00A90B61">
        <w:rPr>
          <w:rFonts w:cstheme="minorHAnsi"/>
          <w:b/>
          <w:bCs/>
          <w:sz w:val="12"/>
          <w:szCs w:val="12"/>
        </w:rPr>
        <w:t xml:space="preserve">{ </w:t>
      </w:r>
      <w:proofErr w:type="spellStart"/>
      <w:r w:rsidRPr="00A90B61">
        <w:rPr>
          <w:rFonts w:cstheme="minorHAnsi"/>
          <w:b/>
          <w:bCs/>
          <w:sz w:val="12"/>
          <w:szCs w:val="12"/>
        </w:rPr>
        <w:t>ie</w:t>
      </w:r>
      <w:proofErr w:type="gramEnd"/>
      <w:r w:rsidRPr="00A90B61">
        <w:rPr>
          <w:rFonts w:cstheme="minorHAnsi"/>
          <w:b/>
          <w:bCs/>
          <w:sz w:val="12"/>
          <w:szCs w:val="12"/>
        </w:rPr>
        <w:t>.printStackTrace</w:t>
      </w:r>
      <w:proofErr w:type="spellEnd"/>
      <w:r w:rsidRPr="00A90B61">
        <w:rPr>
          <w:rFonts w:cstheme="minorHAnsi"/>
          <w:b/>
          <w:bCs/>
          <w:sz w:val="12"/>
          <w:szCs w:val="12"/>
        </w:rPr>
        <w:t>();} } }</w:t>
      </w:r>
    </w:p>
    <w:p w14:paraId="61736588" w14:textId="62E96447" w:rsidR="0008227A" w:rsidRPr="00C474EA" w:rsidRDefault="00D14A04" w:rsidP="0008227A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  <w:b/>
          <w:bCs/>
          <w:u w:val="single"/>
        </w:rPr>
      </w:pPr>
      <w:r w:rsidRPr="00C474EA">
        <w:rPr>
          <w:rFonts w:ascii="Arial Rounded MT Bold" w:hAnsi="Arial Rounded MT Bold" w:cs="Times New Roman"/>
          <w:b/>
          <w:bCs/>
          <w:u w:val="single"/>
        </w:rPr>
        <w:lastRenderedPageBreak/>
        <w:t>Presentation of Results</w:t>
      </w:r>
    </w:p>
    <w:p w14:paraId="2EB8D694" w14:textId="02430C31" w:rsidR="00C474EA" w:rsidRPr="00C474EA" w:rsidRDefault="00C474EA" w:rsidP="00C474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  <w:b/>
          <w:bCs/>
          <w:u w:val="single"/>
        </w:rPr>
      </w:pPr>
      <w:r w:rsidRPr="00C474EA">
        <w:rPr>
          <w:rFonts w:ascii="Arial Rounded MT Bold" w:hAnsi="Arial Rounded MT Bold" w:cs="Times New Roman"/>
          <w:b/>
          <w:bCs/>
          <w:u w:val="single"/>
        </w:rPr>
        <w:t>Program Code</w:t>
      </w:r>
    </w:p>
    <w:p w14:paraId="70959D7E" w14:textId="6A48A183" w:rsidR="0008227A" w:rsidRPr="00C474EA" w:rsidRDefault="0008227A" w:rsidP="0008227A">
      <w:pPr>
        <w:tabs>
          <w:tab w:val="left" w:pos="1174"/>
        </w:tabs>
        <w:rPr>
          <w:rFonts w:ascii="Arial Rounded MT Bold" w:hAnsi="Arial Rounded MT Bold"/>
        </w:rPr>
      </w:pPr>
      <w:r w:rsidRPr="00C474EA">
        <w:rPr>
          <w:rFonts w:ascii="Arial Rounded MT Bold" w:hAnsi="Arial Rounded MT Bold"/>
          <w:noProof/>
        </w:rPr>
        <w:drawing>
          <wp:inline distT="0" distB="0" distL="0" distR="0" wp14:anchorId="7F69058A" wp14:editId="289C0BFA">
            <wp:extent cx="5729790" cy="7614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766" cy="765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3AD6" w14:textId="058442ED" w:rsidR="0008227A" w:rsidRPr="00C474EA" w:rsidRDefault="0008227A" w:rsidP="0008227A">
      <w:pPr>
        <w:pStyle w:val="ListParagraph"/>
        <w:rPr>
          <w:rFonts w:ascii="Arial Rounded MT Bold" w:hAnsi="Arial Rounded MT Bold"/>
        </w:rPr>
      </w:pPr>
      <w:r w:rsidRPr="00C474EA">
        <w:rPr>
          <w:rFonts w:ascii="Arial Rounded MT Bold" w:hAnsi="Arial Rounded MT Bold"/>
          <w:noProof/>
        </w:rPr>
        <w:lastRenderedPageBreak/>
        <w:drawing>
          <wp:inline distT="0" distB="0" distL="0" distR="0" wp14:anchorId="3DA170EA" wp14:editId="10CEE17B">
            <wp:extent cx="5731196" cy="5194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681" cy="520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4EA">
        <w:rPr>
          <w:rFonts w:ascii="Arial Rounded MT Bold" w:hAnsi="Arial Rounded MT Bold"/>
          <w:noProof/>
        </w:rPr>
        <w:drawing>
          <wp:inline distT="0" distB="0" distL="0" distR="0" wp14:anchorId="4C2E1B7F" wp14:editId="0E7E8A0C">
            <wp:extent cx="5731510" cy="776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713" cy="78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2E0D" w14:textId="1D4F625F" w:rsidR="0008227A" w:rsidRPr="00C474EA" w:rsidRDefault="0008227A" w:rsidP="0008227A">
      <w:pPr>
        <w:pStyle w:val="ListParagraph"/>
        <w:rPr>
          <w:rFonts w:ascii="Arial Rounded MT Bold" w:hAnsi="Arial Rounded MT Bold"/>
        </w:rPr>
      </w:pPr>
    </w:p>
    <w:p w14:paraId="22DE5EDC" w14:textId="77777777" w:rsidR="00C474EA" w:rsidRPr="00C474EA" w:rsidRDefault="00C474EA" w:rsidP="0008227A">
      <w:pPr>
        <w:pStyle w:val="ListParagraph"/>
        <w:rPr>
          <w:rFonts w:ascii="Arial Rounded MT Bold" w:hAnsi="Arial Rounded MT Bold"/>
        </w:rPr>
      </w:pPr>
    </w:p>
    <w:p w14:paraId="74DB90A1" w14:textId="77777777" w:rsidR="00C474EA" w:rsidRPr="00C474EA" w:rsidRDefault="00C474EA" w:rsidP="0008227A">
      <w:pPr>
        <w:pStyle w:val="ListParagraph"/>
        <w:rPr>
          <w:rFonts w:ascii="Arial Rounded MT Bold" w:hAnsi="Arial Rounded MT Bold"/>
        </w:rPr>
      </w:pPr>
    </w:p>
    <w:p w14:paraId="4565790C" w14:textId="77777777" w:rsidR="00C474EA" w:rsidRPr="00C474EA" w:rsidRDefault="00C474EA" w:rsidP="0008227A">
      <w:pPr>
        <w:pStyle w:val="ListParagraph"/>
        <w:rPr>
          <w:rFonts w:ascii="Arial Rounded MT Bold" w:hAnsi="Arial Rounded MT Bold"/>
        </w:rPr>
      </w:pPr>
    </w:p>
    <w:p w14:paraId="485F7878" w14:textId="77777777" w:rsidR="00C474EA" w:rsidRPr="00C474EA" w:rsidRDefault="00C474EA" w:rsidP="0008227A">
      <w:pPr>
        <w:pStyle w:val="ListParagraph"/>
        <w:rPr>
          <w:rFonts w:ascii="Arial Rounded MT Bold" w:hAnsi="Arial Rounded MT Bold"/>
        </w:rPr>
      </w:pPr>
    </w:p>
    <w:p w14:paraId="5F736D62" w14:textId="77777777" w:rsidR="00C474EA" w:rsidRPr="00C474EA" w:rsidRDefault="00C474EA" w:rsidP="0008227A">
      <w:pPr>
        <w:pStyle w:val="ListParagraph"/>
        <w:rPr>
          <w:rFonts w:ascii="Arial Rounded MT Bold" w:hAnsi="Arial Rounded MT Bold"/>
        </w:rPr>
      </w:pPr>
    </w:p>
    <w:p w14:paraId="0857262A" w14:textId="77777777" w:rsidR="00C474EA" w:rsidRPr="00C474EA" w:rsidRDefault="00C474EA" w:rsidP="0008227A">
      <w:pPr>
        <w:pStyle w:val="ListParagraph"/>
        <w:rPr>
          <w:rFonts w:ascii="Arial Rounded MT Bold" w:hAnsi="Arial Rounded MT Bold"/>
        </w:rPr>
      </w:pPr>
    </w:p>
    <w:p w14:paraId="7FB7000B" w14:textId="77777777" w:rsidR="00C474EA" w:rsidRPr="00C474EA" w:rsidRDefault="00C474EA" w:rsidP="0008227A">
      <w:pPr>
        <w:pStyle w:val="ListParagraph"/>
        <w:rPr>
          <w:rFonts w:ascii="Arial Rounded MT Bold" w:hAnsi="Arial Rounded MT Bold"/>
        </w:rPr>
      </w:pPr>
    </w:p>
    <w:p w14:paraId="7DF061E3" w14:textId="77777777" w:rsidR="00C474EA" w:rsidRPr="00C474EA" w:rsidRDefault="00C474EA" w:rsidP="0008227A">
      <w:pPr>
        <w:pStyle w:val="ListParagraph"/>
        <w:rPr>
          <w:rFonts w:ascii="Arial Rounded MT Bold" w:hAnsi="Arial Rounded MT Bold"/>
        </w:rPr>
      </w:pPr>
    </w:p>
    <w:p w14:paraId="2FF51A62" w14:textId="77777777" w:rsidR="00C474EA" w:rsidRPr="00C474EA" w:rsidRDefault="00C474EA" w:rsidP="0008227A">
      <w:pPr>
        <w:pStyle w:val="ListParagraph"/>
        <w:rPr>
          <w:rFonts w:ascii="Arial Rounded MT Bold" w:hAnsi="Arial Rounded MT Bold"/>
        </w:rPr>
      </w:pPr>
    </w:p>
    <w:p w14:paraId="07E7BFF7" w14:textId="77777777" w:rsidR="00C474EA" w:rsidRPr="00C474EA" w:rsidRDefault="00C474EA" w:rsidP="0008227A">
      <w:pPr>
        <w:pStyle w:val="ListParagraph"/>
        <w:rPr>
          <w:rFonts w:ascii="Arial Rounded MT Bold" w:hAnsi="Arial Rounded MT Bold"/>
        </w:rPr>
      </w:pPr>
    </w:p>
    <w:p w14:paraId="2B99912D" w14:textId="77777777" w:rsidR="00C474EA" w:rsidRPr="00C474EA" w:rsidRDefault="00C474EA" w:rsidP="0008227A">
      <w:pPr>
        <w:pStyle w:val="ListParagraph"/>
        <w:rPr>
          <w:rFonts w:ascii="Arial Rounded MT Bold" w:hAnsi="Arial Rounded MT Bold"/>
        </w:rPr>
      </w:pPr>
    </w:p>
    <w:p w14:paraId="23A73C84" w14:textId="77777777" w:rsidR="00C474EA" w:rsidRPr="00C474EA" w:rsidRDefault="00C474EA" w:rsidP="0008227A">
      <w:pPr>
        <w:pStyle w:val="ListParagraph"/>
        <w:rPr>
          <w:rFonts w:ascii="Arial Rounded MT Bold" w:hAnsi="Arial Rounded MT Bold"/>
        </w:rPr>
      </w:pPr>
    </w:p>
    <w:p w14:paraId="075AB85D" w14:textId="77777777" w:rsidR="00C474EA" w:rsidRPr="00C474EA" w:rsidRDefault="00C474EA" w:rsidP="0008227A">
      <w:pPr>
        <w:pStyle w:val="ListParagraph"/>
        <w:rPr>
          <w:rFonts w:ascii="Arial Rounded MT Bold" w:hAnsi="Arial Rounded MT Bold"/>
        </w:rPr>
      </w:pPr>
    </w:p>
    <w:p w14:paraId="6DBB4585" w14:textId="6940A0CA" w:rsidR="00C474EA" w:rsidRPr="00C474EA" w:rsidRDefault="00C474EA" w:rsidP="0008227A">
      <w:pPr>
        <w:pStyle w:val="ListParagraph"/>
        <w:rPr>
          <w:rFonts w:ascii="Arial Rounded MT Bold" w:hAnsi="Arial Rounded MT Bold"/>
        </w:rPr>
      </w:pPr>
    </w:p>
    <w:p w14:paraId="46D3CCA5" w14:textId="465EAE95" w:rsidR="00C474EA" w:rsidRPr="00C474EA" w:rsidRDefault="00C474EA" w:rsidP="00C474EA">
      <w:pPr>
        <w:rPr>
          <w:rFonts w:ascii="Arial Rounded MT Bold" w:hAnsi="Arial Rounded MT Bold"/>
        </w:rPr>
      </w:pPr>
    </w:p>
    <w:p w14:paraId="5B39D428" w14:textId="172CCF28" w:rsidR="00C474EA" w:rsidRPr="00C474EA" w:rsidRDefault="00C474EA" w:rsidP="00C474EA">
      <w:pPr>
        <w:pStyle w:val="ListParagraph"/>
        <w:rPr>
          <w:rFonts w:ascii="Arial Rounded MT Bold" w:hAnsi="Arial Rounded MT Bold"/>
          <w:b/>
          <w:bCs/>
          <w:u w:val="single"/>
        </w:rPr>
      </w:pPr>
      <w:r w:rsidRPr="00C474EA">
        <w:rPr>
          <w:rFonts w:ascii="Arial Rounded MT Bold" w:hAnsi="Arial Rounded MT Bold"/>
          <w:b/>
          <w:bCs/>
          <w:u w:val="single"/>
        </w:rPr>
        <w:lastRenderedPageBreak/>
        <w:t>Output</w:t>
      </w:r>
    </w:p>
    <w:p w14:paraId="097D857F" w14:textId="15D8D3CB" w:rsidR="0008227A" w:rsidRPr="00C474EA" w:rsidRDefault="00C474EA" w:rsidP="0008227A">
      <w:pPr>
        <w:pStyle w:val="ListParagraph"/>
        <w:rPr>
          <w:rFonts w:ascii="Arial Rounded MT Bold" w:hAnsi="Arial Rounded MT Bold"/>
        </w:rPr>
      </w:pPr>
      <w:r w:rsidRPr="00C474EA">
        <w:rPr>
          <w:rFonts w:ascii="Arial Rounded MT Bold" w:hAnsi="Arial Rounded MT Bold"/>
          <w:noProof/>
        </w:rPr>
        <w:drawing>
          <wp:inline distT="0" distB="0" distL="0" distR="0" wp14:anchorId="63B40907" wp14:editId="4971A3DE">
            <wp:extent cx="2558415" cy="4678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8485" cy="47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4EA">
        <w:rPr>
          <w:rFonts w:ascii="Arial Rounded MT Bold" w:hAnsi="Arial Rounded MT Bold"/>
          <w:noProof/>
        </w:rPr>
        <w:drawing>
          <wp:inline distT="0" distB="0" distL="0" distR="0" wp14:anchorId="3A41D43C" wp14:editId="0A77D233">
            <wp:extent cx="2374265" cy="47103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187" cy="47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78DF" w14:textId="22AC7472" w:rsidR="0008227A" w:rsidRPr="00C474EA" w:rsidRDefault="00C474EA" w:rsidP="0008227A">
      <w:pPr>
        <w:pStyle w:val="ListParagraph"/>
        <w:rPr>
          <w:rFonts w:ascii="Arial Rounded MT Bold" w:hAnsi="Arial Rounded MT Bold"/>
        </w:rPr>
      </w:pPr>
      <w:r w:rsidRPr="00C474EA">
        <w:rPr>
          <w:rFonts w:ascii="Arial Rounded MT Bold" w:hAnsi="Arial Rounded MT Bold"/>
          <w:noProof/>
        </w:rPr>
        <w:drawing>
          <wp:inline distT="0" distB="0" distL="0" distR="0" wp14:anchorId="05AD193E" wp14:editId="4D01F71C">
            <wp:extent cx="2320290" cy="36114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711" cy="36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27A" w:rsidRPr="00C474EA">
        <w:rPr>
          <w:rFonts w:ascii="Arial Rounded MT Bold" w:hAnsi="Arial Rounded MT Bold"/>
          <w:noProof/>
        </w:rPr>
        <w:drawing>
          <wp:inline distT="0" distB="0" distL="0" distR="0" wp14:anchorId="57028CA2" wp14:editId="267A379E">
            <wp:extent cx="2689225" cy="35555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5635" cy="361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3071" w14:textId="77777777" w:rsidR="0008227A" w:rsidRPr="00C474EA" w:rsidRDefault="0008227A" w:rsidP="0008227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</w:rPr>
      </w:pPr>
    </w:p>
    <w:p w14:paraId="5A2C1A7C" w14:textId="4AEC3E03" w:rsidR="00D14A04" w:rsidRPr="00A90B61" w:rsidRDefault="00D14A04" w:rsidP="001D0EF5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 Rounded MT Bold" w:hAnsi="Arial Rounded MT Bold"/>
          <w:b/>
          <w:bCs/>
          <w:u w:val="single"/>
        </w:rPr>
      </w:pPr>
      <w:r w:rsidRPr="00C474EA">
        <w:rPr>
          <w:rFonts w:ascii="Arial Rounded MT Bold" w:hAnsi="Arial Rounded MT Bold" w:cs="Times New Roman"/>
          <w:b/>
          <w:bCs/>
          <w:u w:val="single"/>
        </w:rPr>
        <w:lastRenderedPageBreak/>
        <w:t>Analysis and Discussions</w:t>
      </w:r>
    </w:p>
    <w:p w14:paraId="68A189FA" w14:textId="77777777" w:rsidR="00A90B61" w:rsidRPr="000E0532" w:rsidRDefault="00A90B61" w:rsidP="000E0532">
      <w:pPr>
        <w:rPr>
          <w:rFonts w:ascii="Arial Rounded MT Bold" w:hAnsi="Arial Rounded MT Bold"/>
        </w:rPr>
      </w:pPr>
      <w:r w:rsidRPr="000E0532">
        <w:rPr>
          <w:rFonts w:ascii="Arial Rounded MT Bold" w:hAnsi="Arial Rounded MT Bold"/>
        </w:rPr>
        <w:t>A </w:t>
      </w:r>
      <w:proofErr w:type="spellStart"/>
      <w:r w:rsidRPr="000E0532">
        <w:rPr>
          <w:rFonts w:ascii="Arial Rounded MT Bold" w:hAnsi="Arial Rounded MT Bold"/>
        </w:rPr>
        <w:t>ReadWriteLock</w:t>
      </w:r>
      <w:proofErr w:type="spellEnd"/>
      <w:r w:rsidRPr="000E0532">
        <w:rPr>
          <w:rFonts w:ascii="Arial Rounded MT Bold" w:hAnsi="Arial Rounded MT Bold"/>
        </w:rPr>
        <w:t xml:space="preserve"> implementation guarantees the following </w:t>
      </w:r>
      <w:proofErr w:type="spellStart"/>
      <w:r w:rsidRPr="000E0532">
        <w:rPr>
          <w:rFonts w:ascii="Arial Rounded MT Bold" w:hAnsi="Arial Rounded MT Bold"/>
        </w:rPr>
        <w:t>behaviors</w:t>
      </w:r>
      <w:proofErr w:type="spellEnd"/>
      <w:r w:rsidRPr="000E0532">
        <w:rPr>
          <w:rFonts w:ascii="Arial Rounded MT Bold" w:hAnsi="Arial Rounded MT Bold"/>
        </w:rPr>
        <w:t>:</w:t>
      </w:r>
    </w:p>
    <w:p w14:paraId="18373DD3" w14:textId="77777777" w:rsidR="00A90B61" w:rsidRPr="000E0532" w:rsidRDefault="00A90B61" w:rsidP="000E0532">
      <w:pPr>
        <w:rPr>
          <w:rFonts w:ascii="Arial Rounded MT Bold" w:hAnsi="Arial Rounded MT Bold"/>
        </w:rPr>
      </w:pPr>
      <w:r w:rsidRPr="000E0532">
        <w:rPr>
          <w:rFonts w:ascii="Arial Rounded MT Bold" w:hAnsi="Arial Rounded MT Bold"/>
        </w:rPr>
        <w:t>Multiple threads can read the data at the same time, as long as there’s no thread is updating the data.</w:t>
      </w:r>
    </w:p>
    <w:p w14:paraId="1A4B80C0" w14:textId="77777777" w:rsidR="00A90B61" w:rsidRPr="000E0532" w:rsidRDefault="00A90B61" w:rsidP="000E0532">
      <w:pPr>
        <w:rPr>
          <w:rFonts w:ascii="Arial Rounded MT Bold" w:hAnsi="Arial Rounded MT Bold"/>
        </w:rPr>
      </w:pPr>
      <w:r w:rsidRPr="000E0532">
        <w:rPr>
          <w:rFonts w:ascii="Arial Rounded MT Bold" w:hAnsi="Arial Rounded MT Bold"/>
        </w:rPr>
        <w:t>Only one thread can update the data at a time, causing other threads (both readers and writers) block until the write lock is released.</w:t>
      </w:r>
    </w:p>
    <w:p w14:paraId="5D9708F6" w14:textId="77777777" w:rsidR="00A90B61" w:rsidRPr="000E0532" w:rsidRDefault="00A90B61" w:rsidP="000E0532">
      <w:pPr>
        <w:rPr>
          <w:rFonts w:ascii="Arial Rounded MT Bold" w:hAnsi="Arial Rounded MT Bold"/>
        </w:rPr>
      </w:pPr>
      <w:r w:rsidRPr="000E0532">
        <w:rPr>
          <w:rFonts w:ascii="Arial Rounded MT Bold" w:hAnsi="Arial Rounded MT Bold"/>
        </w:rPr>
        <w:t>If a thread attempts to update the data while other threads are reading, the write thread also blocks until the read lock is released.</w:t>
      </w:r>
    </w:p>
    <w:p w14:paraId="6900EDEC" w14:textId="1AB79333" w:rsidR="00D14A04" w:rsidRDefault="00A90B61" w:rsidP="00A90B61">
      <w:pPr>
        <w:spacing w:line="360" w:lineRule="auto"/>
        <w:jc w:val="both"/>
        <w:rPr>
          <w:rFonts w:ascii="Arial Rounded MT Bold" w:hAnsi="Arial Rounded MT Bold" w:cs="Times New Roman"/>
          <w:b/>
          <w:bCs/>
          <w:u w:val="single"/>
        </w:rPr>
      </w:pPr>
      <w:r>
        <w:rPr>
          <w:rFonts w:ascii="Arial Rounded MT Bold" w:hAnsi="Arial Rounded MT Bold" w:cs="Times New Roman"/>
          <w:b/>
          <w:bCs/>
          <w:u w:val="single"/>
        </w:rPr>
        <w:t>1.</w:t>
      </w:r>
      <w:r w:rsidR="00D14A04" w:rsidRPr="00A90B61">
        <w:rPr>
          <w:rFonts w:ascii="Arial Rounded MT Bold" w:hAnsi="Arial Rounded MT Bold" w:cs="Times New Roman"/>
          <w:b/>
          <w:bCs/>
          <w:u w:val="single"/>
        </w:rPr>
        <w:t>Limitations of Experiments</w:t>
      </w:r>
    </w:p>
    <w:p w14:paraId="4E3F5A9C" w14:textId="4959DFE9" w:rsidR="00A90B61" w:rsidRPr="000E0532" w:rsidRDefault="000E0532" w:rsidP="000E0532">
      <w:pPr>
        <w:rPr>
          <w:rFonts w:ascii="Arial Rounded MT Bold" w:hAnsi="Arial Rounded MT Bold"/>
        </w:rPr>
      </w:pPr>
      <w:r w:rsidRPr="000E0532">
        <w:rPr>
          <w:rFonts w:ascii="Arial Rounded MT Bold" w:hAnsi="Arial Rounded MT Bold"/>
        </w:rPr>
        <w:t>So </w:t>
      </w:r>
      <w:proofErr w:type="spellStart"/>
      <w:r w:rsidRPr="000E0532">
        <w:rPr>
          <w:rFonts w:ascii="Arial Rounded MT Bold" w:hAnsi="Arial Rounded MT Bold"/>
        </w:rPr>
        <w:t>ReadWriteLock</w:t>
      </w:r>
      <w:proofErr w:type="spellEnd"/>
      <w:r w:rsidRPr="000E0532">
        <w:rPr>
          <w:rFonts w:ascii="Arial Rounded MT Bold" w:hAnsi="Arial Rounded MT Bold"/>
        </w:rPr>
        <w:t xml:space="preserve"> can be used to add concurrency features to a data structure, but it doesn’t guarantee the performance because it depends on various factors: how the data structure is designed, the contention of reader and writer threads at real time, CPU architecture (single </w:t>
      </w:r>
      <w:proofErr w:type="gramStart"/>
      <w:r w:rsidRPr="000E0532">
        <w:rPr>
          <w:rFonts w:ascii="Arial Rounded MT Bold" w:hAnsi="Arial Rounded MT Bold"/>
        </w:rPr>
        <w:t>core  or</w:t>
      </w:r>
      <w:proofErr w:type="gramEnd"/>
      <w:r w:rsidRPr="000E0532">
        <w:rPr>
          <w:rFonts w:ascii="Arial Rounded MT Bold" w:hAnsi="Arial Rounded MT Bold"/>
        </w:rPr>
        <w:t xml:space="preserve"> multicores), etc.</w:t>
      </w:r>
    </w:p>
    <w:p w14:paraId="63B45FA2" w14:textId="17EFC1DE" w:rsidR="00D14A04" w:rsidRDefault="00D14A04" w:rsidP="001D0EF5">
      <w:pPr>
        <w:spacing w:line="360" w:lineRule="auto"/>
        <w:jc w:val="both"/>
        <w:rPr>
          <w:rFonts w:ascii="Arial Rounded MT Bold" w:hAnsi="Arial Rounded MT Bold" w:cs="Times New Roman"/>
          <w:b/>
          <w:bCs/>
          <w:u w:val="single"/>
        </w:rPr>
      </w:pPr>
      <w:r w:rsidRPr="00C474EA">
        <w:rPr>
          <w:rFonts w:ascii="Arial Rounded MT Bold" w:hAnsi="Arial Rounded MT Bold" w:cs="Times New Roman"/>
          <w:b/>
          <w:bCs/>
          <w:u w:val="single"/>
        </w:rPr>
        <w:t>2. Limitations of Results</w:t>
      </w:r>
    </w:p>
    <w:p w14:paraId="63ED1B6B" w14:textId="3FFCA87A" w:rsidR="000E0532" w:rsidRPr="000E0532" w:rsidRDefault="000E0532" w:rsidP="001D0EF5">
      <w:pPr>
        <w:spacing w:line="360" w:lineRule="auto"/>
        <w:jc w:val="both"/>
        <w:rPr>
          <w:rFonts w:ascii="Arial Rounded MT Bold" w:hAnsi="Arial Rounded MT Bold"/>
        </w:rPr>
      </w:pPr>
      <w:r>
        <w:rPr>
          <w:rFonts w:ascii="Arial Rounded MT Bold" w:hAnsi="Arial Rounded MT Bold" w:cs="Times New Roman"/>
        </w:rPr>
        <w:t>Tested only for small data result may vary if done for large data.</w:t>
      </w:r>
    </w:p>
    <w:p w14:paraId="19C5AF15" w14:textId="30DF9696" w:rsidR="00D14A04" w:rsidRDefault="00D14A04" w:rsidP="00D14A04">
      <w:pPr>
        <w:spacing w:line="360" w:lineRule="auto"/>
        <w:jc w:val="both"/>
        <w:rPr>
          <w:rFonts w:ascii="Arial Rounded MT Bold" w:hAnsi="Arial Rounded MT Bold" w:cs="Times New Roman"/>
          <w:b/>
          <w:bCs/>
          <w:u w:val="single"/>
        </w:rPr>
      </w:pPr>
      <w:r w:rsidRPr="00C474EA">
        <w:rPr>
          <w:rFonts w:ascii="Arial Rounded MT Bold" w:hAnsi="Arial Rounded MT Bold" w:cs="Times New Roman"/>
          <w:b/>
          <w:bCs/>
          <w:u w:val="single"/>
        </w:rPr>
        <w:t>3. Learning happened</w:t>
      </w:r>
    </w:p>
    <w:p w14:paraId="78460520" w14:textId="77777777" w:rsidR="000E0532" w:rsidRPr="00C474EA" w:rsidRDefault="000E0532" w:rsidP="000E0532">
      <w:pPr>
        <w:spacing w:after="0" w:line="360" w:lineRule="auto"/>
        <w:rPr>
          <w:rFonts w:ascii="Arial Rounded MT Bold" w:hAnsi="Arial Rounded MT Bold" w:cs="Times New Roman"/>
        </w:rPr>
      </w:pPr>
      <w:r w:rsidRPr="000E0532">
        <w:rPr>
          <w:rFonts w:ascii="Arial Rounded MT Bold" w:hAnsi="Arial Rounded MT Bold" w:cs="Times New Roman"/>
        </w:rPr>
        <w:t>We learnt that</w:t>
      </w:r>
      <w:r>
        <w:rPr>
          <w:rFonts w:ascii="Arial Rounded MT Bold" w:hAnsi="Arial Rounded MT Bold" w:cs="Times New Roman"/>
          <w:b/>
          <w:bCs/>
          <w:u w:val="single"/>
        </w:rPr>
        <w:t xml:space="preserve"> </w:t>
      </w:r>
      <w:r w:rsidRPr="00C474EA">
        <w:rPr>
          <w:rFonts w:ascii="Arial Rounded MT Bold" w:hAnsi="Arial Rounded MT Bold" w:cs="Times New Roman"/>
        </w:rPr>
        <w:t>A </w:t>
      </w:r>
      <w:proofErr w:type="spellStart"/>
      <w:r w:rsidRPr="00C474EA">
        <w:rPr>
          <w:rFonts w:ascii="Arial Rounded MT Bold" w:hAnsi="Arial Rounded MT Bold" w:cs="Times New Roman"/>
        </w:rPr>
        <w:t>ReadWriteLock</w:t>
      </w:r>
      <w:proofErr w:type="spellEnd"/>
      <w:r w:rsidRPr="00C474EA">
        <w:rPr>
          <w:rFonts w:ascii="Arial Rounded MT Bold" w:hAnsi="Arial Rounded MT Bold" w:cs="Times New Roman"/>
        </w:rPr>
        <w:t> implementation guarantees the following behaviours:</w:t>
      </w:r>
    </w:p>
    <w:p w14:paraId="313F90B1" w14:textId="77777777" w:rsidR="000E0532" w:rsidRPr="00C474EA" w:rsidRDefault="000E0532" w:rsidP="000E053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Rounded MT Bold" w:hAnsi="Arial Rounded MT Bold" w:cs="Times New Roman"/>
        </w:rPr>
      </w:pPr>
      <w:r w:rsidRPr="00C474EA">
        <w:rPr>
          <w:rFonts w:ascii="Arial Rounded MT Bold" w:hAnsi="Arial Rounded MT Bold" w:cs="Times New Roman"/>
        </w:rPr>
        <w:t>Multiple threads can read the data at the same time, as long as there’s no thread is updating the data.</w:t>
      </w:r>
    </w:p>
    <w:p w14:paraId="6E9E97B6" w14:textId="77777777" w:rsidR="000E0532" w:rsidRPr="00C474EA" w:rsidRDefault="000E0532" w:rsidP="000E053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Rounded MT Bold" w:hAnsi="Arial Rounded MT Bold" w:cs="Times New Roman"/>
        </w:rPr>
      </w:pPr>
      <w:r w:rsidRPr="00C474EA">
        <w:rPr>
          <w:rFonts w:ascii="Arial Rounded MT Bold" w:hAnsi="Arial Rounded MT Bold" w:cs="Times New Roman"/>
        </w:rPr>
        <w:t>Only one thread can update the data at a time, causing other threads (both readers and writers) block until the write lock is released.</w:t>
      </w:r>
    </w:p>
    <w:p w14:paraId="2F88F314" w14:textId="35D5BF63" w:rsidR="000E0532" w:rsidRPr="000E0532" w:rsidRDefault="000E0532" w:rsidP="00D14A0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Rounded MT Bold" w:hAnsi="Arial Rounded MT Bold" w:cs="Times New Roman"/>
        </w:rPr>
      </w:pPr>
      <w:r w:rsidRPr="00C474EA">
        <w:rPr>
          <w:rFonts w:ascii="Arial Rounded MT Bold" w:hAnsi="Arial Rounded MT Bold" w:cs="Times New Roman"/>
        </w:rPr>
        <w:t>If a thread attempts to update the data while other threads are reading, the write thread also blocks until the read lock is released.</w:t>
      </w:r>
    </w:p>
    <w:p w14:paraId="4FDA7B50" w14:textId="1DE5240C" w:rsidR="00D14A04" w:rsidRDefault="00D14A04" w:rsidP="00D14A04">
      <w:pPr>
        <w:spacing w:line="360" w:lineRule="auto"/>
        <w:jc w:val="both"/>
        <w:rPr>
          <w:rFonts w:ascii="Arial Rounded MT Bold" w:hAnsi="Arial Rounded MT Bold" w:cs="Times New Roman"/>
          <w:b/>
          <w:bCs/>
          <w:u w:val="single"/>
        </w:rPr>
      </w:pPr>
      <w:r w:rsidRPr="00C474EA">
        <w:rPr>
          <w:rFonts w:ascii="Arial Rounded MT Bold" w:hAnsi="Arial Rounded MT Bold" w:cs="Times New Roman"/>
          <w:b/>
          <w:bCs/>
          <w:u w:val="single"/>
        </w:rPr>
        <w:t>4. Recommendations</w:t>
      </w:r>
    </w:p>
    <w:p w14:paraId="7AA49495" w14:textId="30348440" w:rsidR="000E0532" w:rsidRPr="000E0532" w:rsidRDefault="000E0532" w:rsidP="00D14A04">
      <w:pPr>
        <w:spacing w:line="360" w:lineRule="auto"/>
        <w:jc w:val="both"/>
        <w:rPr>
          <w:rFonts w:ascii="Arial Rounded MT Bold" w:hAnsi="Arial Rounded MT Bold"/>
        </w:rPr>
      </w:pPr>
      <w:r w:rsidRPr="000E0532">
        <w:rPr>
          <w:rFonts w:ascii="Arial Rounded MT Bold" w:hAnsi="Arial Rounded MT Bold" w:cs="Times New Roman"/>
        </w:rPr>
        <w:t>None</w:t>
      </w:r>
    </w:p>
    <w:p w14:paraId="0BB99F3B" w14:textId="77777777" w:rsidR="00D14A04" w:rsidRPr="00C474EA" w:rsidRDefault="00D14A04" w:rsidP="00D14A04">
      <w:pPr>
        <w:rPr>
          <w:rFonts w:ascii="Arial Rounded MT Bold" w:hAnsi="Arial Rounded MT Bold"/>
        </w:rPr>
      </w:pPr>
    </w:p>
    <w:p w14:paraId="6B1E54E0" w14:textId="77777777" w:rsidR="00A978C8" w:rsidRPr="00C474EA" w:rsidRDefault="00A978C8" w:rsidP="00D14A04">
      <w:pPr>
        <w:rPr>
          <w:rFonts w:ascii="Arial Rounded MT Bold" w:hAnsi="Arial Rounded MT Bold"/>
        </w:rPr>
      </w:pPr>
    </w:p>
    <w:p w14:paraId="05AB094B" w14:textId="77777777" w:rsidR="00A978C8" w:rsidRPr="00C474EA" w:rsidRDefault="00A978C8" w:rsidP="00D14A04">
      <w:pPr>
        <w:rPr>
          <w:rFonts w:ascii="Arial Rounded MT Bold" w:hAnsi="Arial Rounded MT Bold"/>
        </w:rPr>
      </w:pPr>
    </w:p>
    <w:p w14:paraId="0D9035BA" w14:textId="77777777" w:rsidR="00BE1653" w:rsidRPr="00C474EA" w:rsidRDefault="00BE1653" w:rsidP="00D14A04">
      <w:pPr>
        <w:rPr>
          <w:rFonts w:ascii="Arial Rounded MT Bold" w:hAnsi="Arial Rounded MT Bold"/>
        </w:rPr>
      </w:pPr>
    </w:p>
    <w:p w14:paraId="7069CBE0" w14:textId="77777777" w:rsidR="00BE1653" w:rsidRPr="00C474EA" w:rsidRDefault="00BE1653" w:rsidP="00D14A04">
      <w:pPr>
        <w:rPr>
          <w:rFonts w:ascii="Arial Rounded MT Bold" w:hAnsi="Arial Rounded MT Bold"/>
        </w:rPr>
      </w:pPr>
    </w:p>
    <w:p w14:paraId="25BF5021" w14:textId="77777777" w:rsidR="00BE1653" w:rsidRPr="00C474EA" w:rsidRDefault="00BE1653" w:rsidP="00D14A04">
      <w:pPr>
        <w:rPr>
          <w:rFonts w:ascii="Arial Rounded MT Bold" w:hAnsi="Arial Rounded MT Bold"/>
        </w:rPr>
      </w:pPr>
    </w:p>
    <w:p w14:paraId="3771D04A" w14:textId="77777777" w:rsidR="00BE1653" w:rsidRPr="00C474EA" w:rsidRDefault="00BE1653" w:rsidP="00D14A04">
      <w:pPr>
        <w:rPr>
          <w:rFonts w:ascii="Arial Rounded MT Bold" w:hAnsi="Arial Rounded MT Bold"/>
        </w:rPr>
      </w:pPr>
    </w:p>
    <w:p w14:paraId="2450799B" w14:textId="77777777" w:rsidR="00BE1653" w:rsidRPr="00C474EA" w:rsidRDefault="00BE1653" w:rsidP="00D14A04">
      <w:pPr>
        <w:rPr>
          <w:rFonts w:ascii="Arial Rounded MT Bold" w:hAnsi="Arial Rounded MT Bold"/>
        </w:rPr>
      </w:pPr>
    </w:p>
    <w:p w14:paraId="3E55F72A" w14:textId="77777777" w:rsidR="00BE1653" w:rsidRPr="00C474EA" w:rsidRDefault="00BE1653" w:rsidP="00D14A04">
      <w:pPr>
        <w:rPr>
          <w:rFonts w:ascii="Arial Rounded MT Bold" w:hAnsi="Arial Rounded MT Bold"/>
        </w:rPr>
      </w:pPr>
    </w:p>
    <w:p w14:paraId="02F7E785" w14:textId="77777777" w:rsidR="001749F0" w:rsidRPr="00C474EA" w:rsidRDefault="001749F0" w:rsidP="00D14A04">
      <w:pPr>
        <w:rPr>
          <w:rFonts w:ascii="Arial Rounded MT Bold" w:hAnsi="Arial Rounded MT Bold"/>
        </w:rPr>
      </w:pPr>
    </w:p>
    <w:p w14:paraId="7B7983F3" w14:textId="77777777" w:rsidR="001749F0" w:rsidRPr="00C474EA" w:rsidRDefault="001749F0" w:rsidP="00D14A04">
      <w:pPr>
        <w:rPr>
          <w:rFonts w:ascii="Arial Rounded MT Bold" w:hAnsi="Arial Rounded MT Bold"/>
        </w:rPr>
      </w:pPr>
    </w:p>
    <w:p w14:paraId="7FC7E8AD" w14:textId="77777777" w:rsidR="006756A5" w:rsidRPr="00C474EA" w:rsidRDefault="006756A5" w:rsidP="00D14A04">
      <w:pPr>
        <w:rPr>
          <w:rFonts w:ascii="Arial Rounded MT Bold" w:hAnsi="Arial Rounded MT Bold"/>
        </w:rPr>
      </w:pPr>
    </w:p>
    <w:p w14:paraId="33363F3E" w14:textId="77777777" w:rsidR="006756A5" w:rsidRPr="00C474EA" w:rsidRDefault="006756A5" w:rsidP="00D14A04">
      <w:pPr>
        <w:rPr>
          <w:rFonts w:ascii="Arial Rounded MT Bold" w:hAnsi="Arial Rounded MT Bold"/>
        </w:rPr>
      </w:pPr>
    </w:p>
    <w:p w14:paraId="4324F3E2" w14:textId="77777777" w:rsidR="006756A5" w:rsidRPr="00C474EA" w:rsidRDefault="006756A5" w:rsidP="00D14A04">
      <w:pPr>
        <w:rPr>
          <w:rFonts w:ascii="Arial Rounded MT Bold" w:hAnsi="Arial Rounded MT Bold"/>
        </w:rPr>
      </w:pPr>
    </w:p>
    <w:sectPr w:rsidR="006756A5" w:rsidRPr="00C474EA" w:rsidSect="00FD67CC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740D8" w14:textId="77777777" w:rsidR="008B6686" w:rsidRDefault="008B6686" w:rsidP="00BE415E">
      <w:pPr>
        <w:spacing w:after="0" w:line="240" w:lineRule="auto"/>
      </w:pPr>
      <w:r>
        <w:separator/>
      </w:r>
    </w:p>
  </w:endnote>
  <w:endnote w:type="continuationSeparator" w:id="0">
    <w:p w14:paraId="63DAEF64" w14:textId="77777777" w:rsidR="008B6686" w:rsidRDefault="008B6686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169A8" w14:textId="77777777" w:rsidR="008B6686" w:rsidRDefault="008B6686" w:rsidP="00BE415E">
      <w:pPr>
        <w:spacing w:after="0" w:line="240" w:lineRule="auto"/>
      </w:pPr>
      <w:r>
        <w:separator/>
      </w:r>
    </w:p>
  </w:footnote>
  <w:footnote w:type="continuationSeparator" w:id="0">
    <w:p w14:paraId="34ABB59C" w14:textId="77777777" w:rsidR="008B6686" w:rsidRDefault="008B6686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3644C" w14:textId="3328AB46" w:rsidR="005D354D" w:rsidRPr="0008227A" w:rsidRDefault="0008227A">
    <w:pPr>
      <w:pStyle w:val="Header"/>
      <w:rPr>
        <w:rFonts w:ascii="Arial Rounded MT Bold" w:hAnsi="Arial Rounded MT Bold"/>
        <w:b/>
        <w:bCs/>
        <w:u w:val="single"/>
      </w:rPr>
    </w:pPr>
    <w:r w:rsidRPr="0008227A">
      <w:rPr>
        <w:rFonts w:ascii="Arial Rounded MT Bold" w:hAnsi="Arial Rounded MT Bold"/>
        <w:b/>
        <w:bCs/>
      </w:rPr>
      <w:t xml:space="preserve">Deepak R                                         </w:t>
    </w:r>
    <w:r>
      <w:rPr>
        <w:rFonts w:ascii="Arial Rounded MT Bold" w:hAnsi="Arial Rounded MT Bold"/>
        <w:b/>
        <w:bCs/>
      </w:rPr>
      <w:t xml:space="preserve">             </w:t>
    </w:r>
    <w:r w:rsidRPr="0008227A">
      <w:rPr>
        <w:rFonts w:ascii="Arial Rounded MT Bold" w:hAnsi="Arial Rounded MT Bold"/>
        <w:b/>
        <w:bCs/>
      </w:rPr>
      <w:t xml:space="preserve">                                                        18ETCS002041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370BF0"/>
    <w:multiLevelType w:val="multilevel"/>
    <w:tmpl w:val="7064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6C71F7"/>
    <w:multiLevelType w:val="hybridMultilevel"/>
    <w:tmpl w:val="CABC123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0F4B5DBC"/>
    <w:multiLevelType w:val="multilevel"/>
    <w:tmpl w:val="370E9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05E24CF"/>
    <w:multiLevelType w:val="multilevel"/>
    <w:tmpl w:val="A20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AA9750E"/>
    <w:multiLevelType w:val="hybridMultilevel"/>
    <w:tmpl w:val="6A1E6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A6221E9"/>
    <w:multiLevelType w:val="multilevel"/>
    <w:tmpl w:val="562C6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FD5996"/>
    <w:multiLevelType w:val="hybridMultilevel"/>
    <w:tmpl w:val="E466C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FA64261"/>
    <w:multiLevelType w:val="hybridMultilevel"/>
    <w:tmpl w:val="A568FC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3987999"/>
    <w:multiLevelType w:val="hybridMultilevel"/>
    <w:tmpl w:val="61683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43E6CD4"/>
    <w:multiLevelType w:val="hybridMultilevel"/>
    <w:tmpl w:val="B128DA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8A431B8"/>
    <w:multiLevelType w:val="multilevel"/>
    <w:tmpl w:val="289096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90651FC"/>
    <w:multiLevelType w:val="multilevel"/>
    <w:tmpl w:val="E8C0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D51B82"/>
    <w:multiLevelType w:val="multilevel"/>
    <w:tmpl w:val="289096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17E1EBD"/>
    <w:multiLevelType w:val="hybridMultilevel"/>
    <w:tmpl w:val="14AE9618"/>
    <w:lvl w:ilvl="0" w:tplc="A0C65B96">
      <w:start w:val="4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57A81ADF"/>
    <w:multiLevelType w:val="multilevel"/>
    <w:tmpl w:val="289096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EC458FD"/>
    <w:multiLevelType w:val="multilevel"/>
    <w:tmpl w:val="47667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02C49"/>
    <w:multiLevelType w:val="multilevel"/>
    <w:tmpl w:val="48ECF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6B1928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D754D4"/>
    <w:multiLevelType w:val="hybridMultilevel"/>
    <w:tmpl w:val="180E3E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4" w15:restartNumberingAfterBreak="0">
    <w:nsid w:val="6EC41C15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096E22"/>
    <w:multiLevelType w:val="multilevel"/>
    <w:tmpl w:val="ED403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8347DA"/>
    <w:multiLevelType w:val="hybridMultilevel"/>
    <w:tmpl w:val="6194D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DE4239"/>
    <w:multiLevelType w:val="hybridMultilevel"/>
    <w:tmpl w:val="B1FC80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4"/>
  </w:num>
  <w:num w:numId="2">
    <w:abstractNumId w:val="39"/>
  </w:num>
  <w:num w:numId="3">
    <w:abstractNumId w:val="40"/>
  </w:num>
  <w:num w:numId="4">
    <w:abstractNumId w:val="45"/>
  </w:num>
  <w:num w:numId="5">
    <w:abstractNumId w:val="29"/>
  </w:num>
  <w:num w:numId="6">
    <w:abstractNumId w:val="41"/>
  </w:num>
  <w:num w:numId="7">
    <w:abstractNumId w:val="26"/>
  </w:num>
  <w:num w:numId="8">
    <w:abstractNumId w:val="28"/>
  </w:num>
  <w:num w:numId="9">
    <w:abstractNumId w:val="32"/>
  </w:num>
  <w:num w:numId="10">
    <w:abstractNumId w:val="43"/>
  </w:num>
  <w:num w:numId="11">
    <w:abstractNumId w:val="27"/>
  </w:num>
  <w:num w:numId="12">
    <w:abstractNumId w:val="30"/>
  </w:num>
  <w:num w:numId="13">
    <w:abstractNumId w:val="23"/>
  </w:num>
  <w:num w:numId="14">
    <w:abstractNumId w:val="24"/>
  </w:num>
  <w:num w:numId="15">
    <w:abstractNumId w:val="47"/>
  </w:num>
  <w:num w:numId="16">
    <w:abstractNumId w:val="42"/>
  </w:num>
  <w:num w:numId="17">
    <w:abstractNumId w:val="31"/>
  </w:num>
  <w:num w:numId="18">
    <w:abstractNumId w:val="33"/>
  </w:num>
  <w:num w:numId="19">
    <w:abstractNumId w:val="37"/>
  </w:num>
  <w:num w:numId="20">
    <w:abstractNumId w:val="46"/>
  </w:num>
  <w:num w:numId="21">
    <w:abstractNumId w:val="22"/>
  </w:num>
  <w:num w:numId="22">
    <w:abstractNumId w:val="25"/>
  </w:num>
  <w:num w:numId="23">
    <w:abstractNumId w:val="34"/>
  </w:num>
  <w:num w:numId="24">
    <w:abstractNumId w:val="38"/>
  </w:num>
  <w:num w:numId="25">
    <w:abstractNumId w:val="36"/>
  </w:num>
  <w:num w:numId="26">
    <w:abstractNumId w:val="3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5F5"/>
    <w:rsid w:val="00001B7A"/>
    <w:rsid w:val="00003E99"/>
    <w:rsid w:val="00004F70"/>
    <w:rsid w:val="000064CD"/>
    <w:rsid w:val="00007A85"/>
    <w:rsid w:val="0001182E"/>
    <w:rsid w:val="000130F8"/>
    <w:rsid w:val="00014AC7"/>
    <w:rsid w:val="00014FC0"/>
    <w:rsid w:val="000332A5"/>
    <w:rsid w:val="00036118"/>
    <w:rsid w:val="00040FD0"/>
    <w:rsid w:val="000530A0"/>
    <w:rsid w:val="000571BA"/>
    <w:rsid w:val="00060478"/>
    <w:rsid w:val="000604A6"/>
    <w:rsid w:val="00061BDE"/>
    <w:rsid w:val="00062397"/>
    <w:rsid w:val="00062F22"/>
    <w:rsid w:val="00064047"/>
    <w:rsid w:val="00075D9C"/>
    <w:rsid w:val="00080C6F"/>
    <w:rsid w:val="0008227A"/>
    <w:rsid w:val="0008797C"/>
    <w:rsid w:val="000947CE"/>
    <w:rsid w:val="00094971"/>
    <w:rsid w:val="00097511"/>
    <w:rsid w:val="000B3A09"/>
    <w:rsid w:val="000B41D4"/>
    <w:rsid w:val="000B4B7D"/>
    <w:rsid w:val="000B60F5"/>
    <w:rsid w:val="000C1556"/>
    <w:rsid w:val="000C36C4"/>
    <w:rsid w:val="000C7629"/>
    <w:rsid w:val="000D0B29"/>
    <w:rsid w:val="000D38AF"/>
    <w:rsid w:val="000D3CC0"/>
    <w:rsid w:val="000D6340"/>
    <w:rsid w:val="000E0532"/>
    <w:rsid w:val="000E1D16"/>
    <w:rsid w:val="000E1EE8"/>
    <w:rsid w:val="000E2EA7"/>
    <w:rsid w:val="000E458C"/>
    <w:rsid w:val="000E58F0"/>
    <w:rsid w:val="000E6129"/>
    <w:rsid w:val="000E6FD4"/>
    <w:rsid w:val="000F59E9"/>
    <w:rsid w:val="000F752C"/>
    <w:rsid w:val="000F7AE4"/>
    <w:rsid w:val="0010037F"/>
    <w:rsid w:val="001005C6"/>
    <w:rsid w:val="00103A96"/>
    <w:rsid w:val="00106A3A"/>
    <w:rsid w:val="0011224A"/>
    <w:rsid w:val="00114449"/>
    <w:rsid w:val="00114DF6"/>
    <w:rsid w:val="00114DF8"/>
    <w:rsid w:val="001152F6"/>
    <w:rsid w:val="00115C29"/>
    <w:rsid w:val="00116083"/>
    <w:rsid w:val="001160BE"/>
    <w:rsid w:val="001169E7"/>
    <w:rsid w:val="00126940"/>
    <w:rsid w:val="001271E8"/>
    <w:rsid w:val="00131193"/>
    <w:rsid w:val="001320E6"/>
    <w:rsid w:val="00134354"/>
    <w:rsid w:val="00137ABD"/>
    <w:rsid w:val="00141AAF"/>
    <w:rsid w:val="00143717"/>
    <w:rsid w:val="00151732"/>
    <w:rsid w:val="00152CC3"/>
    <w:rsid w:val="001569B3"/>
    <w:rsid w:val="0016336C"/>
    <w:rsid w:val="001664F2"/>
    <w:rsid w:val="001667FF"/>
    <w:rsid w:val="001749F0"/>
    <w:rsid w:val="00174A62"/>
    <w:rsid w:val="00176746"/>
    <w:rsid w:val="00176EBB"/>
    <w:rsid w:val="0018280D"/>
    <w:rsid w:val="001861F3"/>
    <w:rsid w:val="0019162C"/>
    <w:rsid w:val="00193AE1"/>
    <w:rsid w:val="001A2656"/>
    <w:rsid w:val="001A46C4"/>
    <w:rsid w:val="001A5B08"/>
    <w:rsid w:val="001A6C6F"/>
    <w:rsid w:val="001B0AC8"/>
    <w:rsid w:val="001B190B"/>
    <w:rsid w:val="001B4D29"/>
    <w:rsid w:val="001B7E74"/>
    <w:rsid w:val="001C003A"/>
    <w:rsid w:val="001C13A7"/>
    <w:rsid w:val="001D0EF5"/>
    <w:rsid w:val="001D3AA8"/>
    <w:rsid w:val="001D3D43"/>
    <w:rsid w:val="001D553D"/>
    <w:rsid w:val="001F6240"/>
    <w:rsid w:val="001F7F89"/>
    <w:rsid w:val="00201269"/>
    <w:rsid w:val="00203C5F"/>
    <w:rsid w:val="00206C7C"/>
    <w:rsid w:val="00206F17"/>
    <w:rsid w:val="002070E6"/>
    <w:rsid w:val="00207B27"/>
    <w:rsid w:val="002131D5"/>
    <w:rsid w:val="00213A9B"/>
    <w:rsid w:val="00215428"/>
    <w:rsid w:val="00216BE1"/>
    <w:rsid w:val="00224F8F"/>
    <w:rsid w:val="002374CE"/>
    <w:rsid w:val="00240CB1"/>
    <w:rsid w:val="00242D18"/>
    <w:rsid w:val="00252E0D"/>
    <w:rsid w:val="00252F50"/>
    <w:rsid w:val="00264F05"/>
    <w:rsid w:val="00267EDD"/>
    <w:rsid w:val="00271E89"/>
    <w:rsid w:val="00274C41"/>
    <w:rsid w:val="00275147"/>
    <w:rsid w:val="00275421"/>
    <w:rsid w:val="00275556"/>
    <w:rsid w:val="00275A4B"/>
    <w:rsid w:val="00275C6D"/>
    <w:rsid w:val="002774D7"/>
    <w:rsid w:val="002919CA"/>
    <w:rsid w:val="002A5908"/>
    <w:rsid w:val="002B32F9"/>
    <w:rsid w:val="002D24E5"/>
    <w:rsid w:val="002D3397"/>
    <w:rsid w:val="002D33FC"/>
    <w:rsid w:val="002E6F06"/>
    <w:rsid w:val="002F34DE"/>
    <w:rsid w:val="002F662A"/>
    <w:rsid w:val="002F6CAA"/>
    <w:rsid w:val="003044FB"/>
    <w:rsid w:val="00304D40"/>
    <w:rsid w:val="00307CD5"/>
    <w:rsid w:val="003162F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736F"/>
    <w:rsid w:val="00351592"/>
    <w:rsid w:val="0035289C"/>
    <w:rsid w:val="0035366D"/>
    <w:rsid w:val="00364880"/>
    <w:rsid w:val="00366E19"/>
    <w:rsid w:val="00374802"/>
    <w:rsid w:val="00377B0B"/>
    <w:rsid w:val="00381679"/>
    <w:rsid w:val="00385AB1"/>
    <w:rsid w:val="00387046"/>
    <w:rsid w:val="003932E9"/>
    <w:rsid w:val="0039566E"/>
    <w:rsid w:val="003968D6"/>
    <w:rsid w:val="003A1F50"/>
    <w:rsid w:val="003A4AAE"/>
    <w:rsid w:val="003A6146"/>
    <w:rsid w:val="003A735C"/>
    <w:rsid w:val="003B363F"/>
    <w:rsid w:val="003B6909"/>
    <w:rsid w:val="003C42BD"/>
    <w:rsid w:val="003D118B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3208C"/>
    <w:rsid w:val="0043277D"/>
    <w:rsid w:val="0043294A"/>
    <w:rsid w:val="00433F4B"/>
    <w:rsid w:val="004361EE"/>
    <w:rsid w:val="00436248"/>
    <w:rsid w:val="004365A5"/>
    <w:rsid w:val="00443B2E"/>
    <w:rsid w:val="004448D5"/>
    <w:rsid w:val="00445A4C"/>
    <w:rsid w:val="00450D07"/>
    <w:rsid w:val="00452103"/>
    <w:rsid w:val="00454C4A"/>
    <w:rsid w:val="0045610F"/>
    <w:rsid w:val="00457AB6"/>
    <w:rsid w:val="00461D4F"/>
    <w:rsid w:val="00465CDF"/>
    <w:rsid w:val="0046743C"/>
    <w:rsid w:val="00467BBD"/>
    <w:rsid w:val="00472F1B"/>
    <w:rsid w:val="004735BE"/>
    <w:rsid w:val="004805A8"/>
    <w:rsid w:val="00493E99"/>
    <w:rsid w:val="004A0BC2"/>
    <w:rsid w:val="004B201F"/>
    <w:rsid w:val="004B3DD8"/>
    <w:rsid w:val="004B601B"/>
    <w:rsid w:val="004B7252"/>
    <w:rsid w:val="004C200C"/>
    <w:rsid w:val="004C22F0"/>
    <w:rsid w:val="004C4B6B"/>
    <w:rsid w:val="004C5343"/>
    <w:rsid w:val="004C6C11"/>
    <w:rsid w:val="004D064B"/>
    <w:rsid w:val="004D0919"/>
    <w:rsid w:val="004D20F5"/>
    <w:rsid w:val="004D2B6A"/>
    <w:rsid w:val="004D2C38"/>
    <w:rsid w:val="004D391C"/>
    <w:rsid w:val="004D7480"/>
    <w:rsid w:val="004E72BE"/>
    <w:rsid w:val="004E7B6A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7C75"/>
    <w:rsid w:val="00530028"/>
    <w:rsid w:val="00535B2F"/>
    <w:rsid w:val="00544FF7"/>
    <w:rsid w:val="00552C2A"/>
    <w:rsid w:val="0055663F"/>
    <w:rsid w:val="0056020B"/>
    <w:rsid w:val="00560ED9"/>
    <w:rsid w:val="00561D2B"/>
    <w:rsid w:val="005750E1"/>
    <w:rsid w:val="005753BD"/>
    <w:rsid w:val="005855F5"/>
    <w:rsid w:val="005900A0"/>
    <w:rsid w:val="00595DCB"/>
    <w:rsid w:val="00596D83"/>
    <w:rsid w:val="005A1173"/>
    <w:rsid w:val="005A5478"/>
    <w:rsid w:val="005A61D5"/>
    <w:rsid w:val="005B0400"/>
    <w:rsid w:val="005B4D1D"/>
    <w:rsid w:val="005C6DE0"/>
    <w:rsid w:val="005C6E25"/>
    <w:rsid w:val="005D354D"/>
    <w:rsid w:val="005D518E"/>
    <w:rsid w:val="005D6F61"/>
    <w:rsid w:val="005E343F"/>
    <w:rsid w:val="005E6D6A"/>
    <w:rsid w:val="005E6F2F"/>
    <w:rsid w:val="005E7DFF"/>
    <w:rsid w:val="005F1B66"/>
    <w:rsid w:val="005F5848"/>
    <w:rsid w:val="005F675A"/>
    <w:rsid w:val="005F6795"/>
    <w:rsid w:val="005F787F"/>
    <w:rsid w:val="00606F88"/>
    <w:rsid w:val="006075FB"/>
    <w:rsid w:val="006259EA"/>
    <w:rsid w:val="00625B40"/>
    <w:rsid w:val="006301AF"/>
    <w:rsid w:val="006353C9"/>
    <w:rsid w:val="00643CC8"/>
    <w:rsid w:val="00650AE1"/>
    <w:rsid w:val="00650B27"/>
    <w:rsid w:val="0066283B"/>
    <w:rsid w:val="00663641"/>
    <w:rsid w:val="00665A3C"/>
    <w:rsid w:val="0067365C"/>
    <w:rsid w:val="006756A5"/>
    <w:rsid w:val="006852BB"/>
    <w:rsid w:val="006853D7"/>
    <w:rsid w:val="0069287E"/>
    <w:rsid w:val="006967B2"/>
    <w:rsid w:val="006A3DD9"/>
    <w:rsid w:val="006C09B7"/>
    <w:rsid w:val="006C34B5"/>
    <w:rsid w:val="006C3FEA"/>
    <w:rsid w:val="006C59C8"/>
    <w:rsid w:val="006E0362"/>
    <w:rsid w:val="006E1BCD"/>
    <w:rsid w:val="006E3B04"/>
    <w:rsid w:val="006F0C40"/>
    <w:rsid w:val="006F2898"/>
    <w:rsid w:val="006F34EA"/>
    <w:rsid w:val="006F3F63"/>
    <w:rsid w:val="006F5DA8"/>
    <w:rsid w:val="0070624F"/>
    <w:rsid w:val="007072FC"/>
    <w:rsid w:val="0070755E"/>
    <w:rsid w:val="0071171C"/>
    <w:rsid w:val="00714C12"/>
    <w:rsid w:val="0072321B"/>
    <w:rsid w:val="00724E09"/>
    <w:rsid w:val="0072672D"/>
    <w:rsid w:val="00726EA6"/>
    <w:rsid w:val="00733D6F"/>
    <w:rsid w:val="00740F4C"/>
    <w:rsid w:val="00742DE3"/>
    <w:rsid w:val="007503FE"/>
    <w:rsid w:val="007505D1"/>
    <w:rsid w:val="00753767"/>
    <w:rsid w:val="0075440C"/>
    <w:rsid w:val="00754C89"/>
    <w:rsid w:val="00763500"/>
    <w:rsid w:val="0076383E"/>
    <w:rsid w:val="00765ADB"/>
    <w:rsid w:val="007662DF"/>
    <w:rsid w:val="00767D8A"/>
    <w:rsid w:val="00772954"/>
    <w:rsid w:val="00774E5C"/>
    <w:rsid w:val="00775D8F"/>
    <w:rsid w:val="007809EB"/>
    <w:rsid w:val="00786082"/>
    <w:rsid w:val="0078738F"/>
    <w:rsid w:val="00791301"/>
    <w:rsid w:val="0079655D"/>
    <w:rsid w:val="00796EAF"/>
    <w:rsid w:val="007A0BD1"/>
    <w:rsid w:val="007B2C47"/>
    <w:rsid w:val="007B611D"/>
    <w:rsid w:val="007C480A"/>
    <w:rsid w:val="007C4FB9"/>
    <w:rsid w:val="007C5F54"/>
    <w:rsid w:val="007C707C"/>
    <w:rsid w:val="007D21AB"/>
    <w:rsid w:val="007D3388"/>
    <w:rsid w:val="007D3E38"/>
    <w:rsid w:val="007E4EF4"/>
    <w:rsid w:val="007E4F22"/>
    <w:rsid w:val="007E5FA5"/>
    <w:rsid w:val="007E6CBC"/>
    <w:rsid w:val="007F260D"/>
    <w:rsid w:val="00811730"/>
    <w:rsid w:val="008139DC"/>
    <w:rsid w:val="00824762"/>
    <w:rsid w:val="00827B3B"/>
    <w:rsid w:val="008303EE"/>
    <w:rsid w:val="00830CC9"/>
    <w:rsid w:val="00832967"/>
    <w:rsid w:val="0083482D"/>
    <w:rsid w:val="008348CA"/>
    <w:rsid w:val="00845402"/>
    <w:rsid w:val="00851DE3"/>
    <w:rsid w:val="00855976"/>
    <w:rsid w:val="00855CE5"/>
    <w:rsid w:val="0085741F"/>
    <w:rsid w:val="00873C89"/>
    <w:rsid w:val="00875A1A"/>
    <w:rsid w:val="00877B6C"/>
    <w:rsid w:val="00885275"/>
    <w:rsid w:val="00886F9E"/>
    <w:rsid w:val="00896454"/>
    <w:rsid w:val="00897067"/>
    <w:rsid w:val="00897895"/>
    <w:rsid w:val="008A7E4E"/>
    <w:rsid w:val="008B3D40"/>
    <w:rsid w:val="008B47AF"/>
    <w:rsid w:val="008B523F"/>
    <w:rsid w:val="008B6686"/>
    <w:rsid w:val="008C1365"/>
    <w:rsid w:val="008C28CB"/>
    <w:rsid w:val="008D617C"/>
    <w:rsid w:val="008D6266"/>
    <w:rsid w:val="008E1718"/>
    <w:rsid w:val="008E1934"/>
    <w:rsid w:val="008E6066"/>
    <w:rsid w:val="008E6BA4"/>
    <w:rsid w:val="008F7DCA"/>
    <w:rsid w:val="00901505"/>
    <w:rsid w:val="00901549"/>
    <w:rsid w:val="00906BA9"/>
    <w:rsid w:val="00911626"/>
    <w:rsid w:val="00912303"/>
    <w:rsid w:val="00914064"/>
    <w:rsid w:val="00916F6D"/>
    <w:rsid w:val="00916F9D"/>
    <w:rsid w:val="00923F64"/>
    <w:rsid w:val="009319C6"/>
    <w:rsid w:val="009355D5"/>
    <w:rsid w:val="00935E08"/>
    <w:rsid w:val="009437EC"/>
    <w:rsid w:val="00943AC2"/>
    <w:rsid w:val="00944A9C"/>
    <w:rsid w:val="00957C44"/>
    <w:rsid w:val="00961C39"/>
    <w:rsid w:val="00961F5E"/>
    <w:rsid w:val="009644E8"/>
    <w:rsid w:val="00965FBA"/>
    <w:rsid w:val="009704D0"/>
    <w:rsid w:val="0097367C"/>
    <w:rsid w:val="009819DD"/>
    <w:rsid w:val="009830EF"/>
    <w:rsid w:val="00983F23"/>
    <w:rsid w:val="00992E9B"/>
    <w:rsid w:val="00994D44"/>
    <w:rsid w:val="00997BDE"/>
    <w:rsid w:val="00997C0B"/>
    <w:rsid w:val="009A2115"/>
    <w:rsid w:val="009A6606"/>
    <w:rsid w:val="009B0C90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BDC"/>
    <w:rsid w:val="009D5E49"/>
    <w:rsid w:val="009D5F83"/>
    <w:rsid w:val="009D73E4"/>
    <w:rsid w:val="009E009B"/>
    <w:rsid w:val="009E19EB"/>
    <w:rsid w:val="009F2413"/>
    <w:rsid w:val="009F55A0"/>
    <w:rsid w:val="009F63C9"/>
    <w:rsid w:val="00A000F9"/>
    <w:rsid w:val="00A01D6D"/>
    <w:rsid w:val="00A03460"/>
    <w:rsid w:val="00A1249C"/>
    <w:rsid w:val="00A12650"/>
    <w:rsid w:val="00A22174"/>
    <w:rsid w:val="00A32F52"/>
    <w:rsid w:val="00A34B7A"/>
    <w:rsid w:val="00A352B6"/>
    <w:rsid w:val="00A46974"/>
    <w:rsid w:val="00A56F54"/>
    <w:rsid w:val="00A61B5A"/>
    <w:rsid w:val="00A61E18"/>
    <w:rsid w:val="00A65501"/>
    <w:rsid w:val="00A668E0"/>
    <w:rsid w:val="00A67DBF"/>
    <w:rsid w:val="00A71770"/>
    <w:rsid w:val="00A71960"/>
    <w:rsid w:val="00A72009"/>
    <w:rsid w:val="00A74467"/>
    <w:rsid w:val="00A804EE"/>
    <w:rsid w:val="00A80A50"/>
    <w:rsid w:val="00A80ED2"/>
    <w:rsid w:val="00A829D3"/>
    <w:rsid w:val="00A835F2"/>
    <w:rsid w:val="00A85BD3"/>
    <w:rsid w:val="00A907CD"/>
    <w:rsid w:val="00A90B61"/>
    <w:rsid w:val="00A95FD3"/>
    <w:rsid w:val="00A978C8"/>
    <w:rsid w:val="00AA15C0"/>
    <w:rsid w:val="00AA53EC"/>
    <w:rsid w:val="00AB4754"/>
    <w:rsid w:val="00AC1923"/>
    <w:rsid w:val="00AC313C"/>
    <w:rsid w:val="00AD632A"/>
    <w:rsid w:val="00AD7F1A"/>
    <w:rsid w:val="00AE4A70"/>
    <w:rsid w:val="00AE667B"/>
    <w:rsid w:val="00AF369C"/>
    <w:rsid w:val="00AF3C12"/>
    <w:rsid w:val="00AF67E1"/>
    <w:rsid w:val="00B01390"/>
    <w:rsid w:val="00B01AF7"/>
    <w:rsid w:val="00B0277A"/>
    <w:rsid w:val="00B05D1F"/>
    <w:rsid w:val="00B11A1F"/>
    <w:rsid w:val="00B13CC2"/>
    <w:rsid w:val="00B13EEB"/>
    <w:rsid w:val="00B159A5"/>
    <w:rsid w:val="00B2017A"/>
    <w:rsid w:val="00B20497"/>
    <w:rsid w:val="00B21F88"/>
    <w:rsid w:val="00B24D03"/>
    <w:rsid w:val="00B30BD2"/>
    <w:rsid w:val="00B30FBE"/>
    <w:rsid w:val="00B3636D"/>
    <w:rsid w:val="00B3768E"/>
    <w:rsid w:val="00B40912"/>
    <w:rsid w:val="00B42B92"/>
    <w:rsid w:val="00B42D02"/>
    <w:rsid w:val="00B51EAE"/>
    <w:rsid w:val="00B560D3"/>
    <w:rsid w:val="00B60F53"/>
    <w:rsid w:val="00B64092"/>
    <w:rsid w:val="00B72CF7"/>
    <w:rsid w:val="00B856CB"/>
    <w:rsid w:val="00B859B1"/>
    <w:rsid w:val="00B85B8C"/>
    <w:rsid w:val="00B87C98"/>
    <w:rsid w:val="00B90D08"/>
    <w:rsid w:val="00B91077"/>
    <w:rsid w:val="00B95739"/>
    <w:rsid w:val="00B95AD2"/>
    <w:rsid w:val="00B96880"/>
    <w:rsid w:val="00BA0CD2"/>
    <w:rsid w:val="00BA40B6"/>
    <w:rsid w:val="00BA500C"/>
    <w:rsid w:val="00BB14FD"/>
    <w:rsid w:val="00BB25B0"/>
    <w:rsid w:val="00BB2EB3"/>
    <w:rsid w:val="00BB34A2"/>
    <w:rsid w:val="00BB54ED"/>
    <w:rsid w:val="00BB5C33"/>
    <w:rsid w:val="00BB5E54"/>
    <w:rsid w:val="00BC08F7"/>
    <w:rsid w:val="00BC16EB"/>
    <w:rsid w:val="00BC1D85"/>
    <w:rsid w:val="00BC42CC"/>
    <w:rsid w:val="00BE1653"/>
    <w:rsid w:val="00BE3204"/>
    <w:rsid w:val="00BE415E"/>
    <w:rsid w:val="00BF2FAD"/>
    <w:rsid w:val="00C026C6"/>
    <w:rsid w:val="00C1106C"/>
    <w:rsid w:val="00C174E4"/>
    <w:rsid w:val="00C2204F"/>
    <w:rsid w:val="00C35EF5"/>
    <w:rsid w:val="00C37A51"/>
    <w:rsid w:val="00C40C79"/>
    <w:rsid w:val="00C417F5"/>
    <w:rsid w:val="00C425C9"/>
    <w:rsid w:val="00C474EA"/>
    <w:rsid w:val="00C50B43"/>
    <w:rsid w:val="00C5433C"/>
    <w:rsid w:val="00C54D9F"/>
    <w:rsid w:val="00C6182C"/>
    <w:rsid w:val="00C648EB"/>
    <w:rsid w:val="00C673A0"/>
    <w:rsid w:val="00C71412"/>
    <w:rsid w:val="00C74B50"/>
    <w:rsid w:val="00C76077"/>
    <w:rsid w:val="00C76351"/>
    <w:rsid w:val="00C77177"/>
    <w:rsid w:val="00C80852"/>
    <w:rsid w:val="00C81264"/>
    <w:rsid w:val="00C81AF8"/>
    <w:rsid w:val="00C82894"/>
    <w:rsid w:val="00C85902"/>
    <w:rsid w:val="00C942CA"/>
    <w:rsid w:val="00CA2A3A"/>
    <w:rsid w:val="00CB1222"/>
    <w:rsid w:val="00CB2ECC"/>
    <w:rsid w:val="00CB36BC"/>
    <w:rsid w:val="00CB6F33"/>
    <w:rsid w:val="00CC1DE2"/>
    <w:rsid w:val="00CC5B8A"/>
    <w:rsid w:val="00CC5DD6"/>
    <w:rsid w:val="00CC70FF"/>
    <w:rsid w:val="00CD2209"/>
    <w:rsid w:val="00CD3F9B"/>
    <w:rsid w:val="00CD6397"/>
    <w:rsid w:val="00CD7F05"/>
    <w:rsid w:val="00CE10E3"/>
    <w:rsid w:val="00CE2933"/>
    <w:rsid w:val="00CE38BF"/>
    <w:rsid w:val="00CE5CAD"/>
    <w:rsid w:val="00CE660D"/>
    <w:rsid w:val="00CE6712"/>
    <w:rsid w:val="00CE7A39"/>
    <w:rsid w:val="00CF3B1D"/>
    <w:rsid w:val="00CF4138"/>
    <w:rsid w:val="00CF433E"/>
    <w:rsid w:val="00D043B5"/>
    <w:rsid w:val="00D04721"/>
    <w:rsid w:val="00D04DD7"/>
    <w:rsid w:val="00D10919"/>
    <w:rsid w:val="00D128E8"/>
    <w:rsid w:val="00D14A04"/>
    <w:rsid w:val="00D16731"/>
    <w:rsid w:val="00D202EB"/>
    <w:rsid w:val="00D21089"/>
    <w:rsid w:val="00D21934"/>
    <w:rsid w:val="00D21BB8"/>
    <w:rsid w:val="00D26945"/>
    <w:rsid w:val="00D3518B"/>
    <w:rsid w:val="00D42B37"/>
    <w:rsid w:val="00D44E60"/>
    <w:rsid w:val="00D53F42"/>
    <w:rsid w:val="00D54CDA"/>
    <w:rsid w:val="00D61049"/>
    <w:rsid w:val="00D636A0"/>
    <w:rsid w:val="00D64D10"/>
    <w:rsid w:val="00D65923"/>
    <w:rsid w:val="00D70A6F"/>
    <w:rsid w:val="00D73FD5"/>
    <w:rsid w:val="00D74E33"/>
    <w:rsid w:val="00D85FE8"/>
    <w:rsid w:val="00D9112C"/>
    <w:rsid w:val="00D91B33"/>
    <w:rsid w:val="00D96C80"/>
    <w:rsid w:val="00D974A7"/>
    <w:rsid w:val="00DA7ACB"/>
    <w:rsid w:val="00DB0FDE"/>
    <w:rsid w:val="00DB1609"/>
    <w:rsid w:val="00DB7704"/>
    <w:rsid w:val="00DC14B8"/>
    <w:rsid w:val="00DC7BD7"/>
    <w:rsid w:val="00DD3A34"/>
    <w:rsid w:val="00DD3BAD"/>
    <w:rsid w:val="00DE172F"/>
    <w:rsid w:val="00DE312C"/>
    <w:rsid w:val="00DE679D"/>
    <w:rsid w:val="00DF1FBB"/>
    <w:rsid w:val="00DF2E30"/>
    <w:rsid w:val="00DF4A87"/>
    <w:rsid w:val="00E00AF5"/>
    <w:rsid w:val="00E00B76"/>
    <w:rsid w:val="00E03F9E"/>
    <w:rsid w:val="00E04FEE"/>
    <w:rsid w:val="00E12220"/>
    <w:rsid w:val="00E12A63"/>
    <w:rsid w:val="00E13C83"/>
    <w:rsid w:val="00E1493E"/>
    <w:rsid w:val="00E16659"/>
    <w:rsid w:val="00E17672"/>
    <w:rsid w:val="00E206AE"/>
    <w:rsid w:val="00E21ABA"/>
    <w:rsid w:val="00E25878"/>
    <w:rsid w:val="00E25D7C"/>
    <w:rsid w:val="00E302C4"/>
    <w:rsid w:val="00E323E9"/>
    <w:rsid w:val="00E364FF"/>
    <w:rsid w:val="00E3738D"/>
    <w:rsid w:val="00E42130"/>
    <w:rsid w:val="00E44E1D"/>
    <w:rsid w:val="00E47A60"/>
    <w:rsid w:val="00E51005"/>
    <w:rsid w:val="00E51AD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B31BD"/>
    <w:rsid w:val="00EB4A7B"/>
    <w:rsid w:val="00EB522F"/>
    <w:rsid w:val="00EC05F5"/>
    <w:rsid w:val="00EC594D"/>
    <w:rsid w:val="00ED237B"/>
    <w:rsid w:val="00ED3B0F"/>
    <w:rsid w:val="00ED4C80"/>
    <w:rsid w:val="00EE10FC"/>
    <w:rsid w:val="00EE1367"/>
    <w:rsid w:val="00EE13EF"/>
    <w:rsid w:val="00EE37BE"/>
    <w:rsid w:val="00EF0DF9"/>
    <w:rsid w:val="00EF1431"/>
    <w:rsid w:val="00EF2C08"/>
    <w:rsid w:val="00EF41C3"/>
    <w:rsid w:val="00EF580A"/>
    <w:rsid w:val="00F05B00"/>
    <w:rsid w:val="00F14EC1"/>
    <w:rsid w:val="00F20242"/>
    <w:rsid w:val="00F2154D"/>
    <w:rsid w:val="00F2491D"/>
    <w:rsid w:val="00F25A72"/>
    <w:rsid w:val="00F3068F"/>
    <w:rsid w:val="00F31F82"/>
    <w:rsid w:val="00F36315"/>
    <w:rsid w:val="00F36F6F"/>
    <w:rsid w:val="00F5140E"/>
    <w:rsid w:val="00F52DF9"/>
    <w:rsid w:val="00F56FAA"/>
    <w:rsid w:val="00F627A1"/>
    <w:rsid w:val="00F65245"/>
    <w:rsid w:val="00F655AB"/>
    <w:rsid w:val="00F668D3"/>
    <w:rsid w:val="00F6725C"/>
    <w:rsid w:val="00F71B44"/>
    <w:rsid w:val="00F82A86"/>
    <w:rsid w:val="00F866B4"/>
    <w:rsid w:val="00F87BD6"/>
    <w:rsid w:val="00F92EEE"/>
    <w:rsid w:val="00F92F86"/>
    <w:rsid w:val="00F94A69"/>
    <w:rsid w:val="00FA251A"/>
    <w:rsid w:val="00FB00AC"/>
    <w:rsid w:val="00FB0718"/>
    <w:rsid w:val="00FB1846"/>
    <w:rsid w:val="00FB3478"/>
    <w:rsid w:val="00FB4976"/>
    <w:rsid w:val="00FB4F24"/>
    <w:rsid w:val="00FC0508"/>
    <w:rsid w:val="00FC072F"/>
    <w:rsid w:val="00FC2D86"/>
    <w:rsid w:val="00FC3EC6"/>
    <w:rsid w:val="00FC5C63"/>
    <w:rsid w:val="00FC6A8B"/>
    <w:rsid w:val="00FD409A"/>
    <w:rsid w:val="00FD5F49"/>
    <w:rsid w:val="00FD62C8"/>
    <w:rsid w:val="00FD67CC"/>
    <w:rsid w:val="00FF2A13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09379"/>
  <w15:docId w15:val="{54E7EED0-C137-44B9-9542-1FFEFBE1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67B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A80FB-EA92-42D3-A2E7-AA6A91CCB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Deepak</cp:lastModifiedBy>
  <cp:revision>13</cp:revision>
  <dcterms:created xsi:type="dcterms:W3CDTF">2021-05-03T10:39:00Z</dcterms:created>
  <dcterms:modified xsi:type="dcterms:W3CDTF">2021-05-10T08:09:00Z</dcterms:modified>
</cp:coreProperties>
</file>